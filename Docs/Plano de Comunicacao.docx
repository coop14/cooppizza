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268" w:rsidRPr="006F4707" w:rsidRDefault="00B06268" w:rsidP="00D1575C">
      <w:pPr>
        <w:pStyle w:val="Header"/>
      </w:pPr>
    </w:p>
    <w:p w:rsidR="00B06268" w:rsidRPr="006F4707" w:rsidRDefault="006668AC" w:rsidP="006668AC">
      <w:pPr>
        <w:tabs>
          <w:tab w:val="left" w:pos="8139"/>
        </w:tabs>
      </w:pPr>
      <w:r>
        <w:tab/>
      </w:r>
    </w:p>
    <w:p w:rsidR="00B06268" w:rsidRPr="006F4707" w:rsidRDefault="00B06268"/>
    <w:p w:rsidR="00B06268" w:rsidRPr="006F4707" w:rsidRDefault="00B06268"/>
    <w:p w:rsidR="00F95F28" w:rsidRPr="0088069F" w:rsidRDefault="00F95F28" w:rsidP="007A69DB">
      <w:pPr>
        <w:pStyle w:val="BodyTextIndent"/>
        <w:ind w:firstLine="0"/>
        <w:rPr>
          <w:b/>
          <w:sz w:val="36"/>
        </w:rPr>
      </w:pPr>
    </w:p>
    <w:p w:rsidR="00B24E8A" w:rsidRPr="0088069F" w:rsidRDefault="00B24E8A">
      <w:pPr>
        <w:pStyle w:val="BodyTextIndent"/>
        <w:ind w:firstLine="0"/>
        <w:jc w:val="center"/>
        <w:rPr>
          <w:b/>
          <w:sz w:val="36"/>
        </w:rPr>
      </w:pPr>
    </w:p>
    <w:p w:rsidR="00F95F28" w:rsidRDefault="00F3454C">
      <w:pPr>
        <w:pStyle w:val="BodyTextIndent"/>
        <w:ind w:firstLine="0"/>
        <w:jc w:val="center"/>
        <w:rPr>
          <w:b/>
          <w:sz w:val="36"/>
        </w:rPr>
      </w:pPr>
      <w:r>
        <w:rPr>
          <w:b/>
          <w:sz w:val="36"/>
        </w:rPr>
        <w:t>Plano de Comunicação</w:t>
      </w:r>
    </w:p>
    <w:p w:rsidR="007A69DB" w:rsidRPr="0088069F" w:rsidRDefault="007A69DB">
      <w:pPr>
        <w:pStyle w:val="BodyTextIndent"/>
        <w:ind w:firstLine="0"/>
        <w:jc w:val="center"/>
        <w:rPr>
          <w:b/>
          <w:sz w:val="36"/>
        </w:rPr>
      </w:pPr>
      <w:r>
        <w:rPr>
          <w:b/>
          <w:sz w:val="36"/>
        </w:rPr>
        <w:t>Cronograma</w:t>
      </w:r>
    </w:p>
    <w:p w:rsidR="00B06268" w:rsidRDefault="00B06268">
      <w:pPr>
        <w:pStyle w:val="BodyTextIndent"/>
        <w:jc w:val="center"/>
        <w:rPr>
          <w:b/>
          <w:sz w:val="36"/>
        </w:rPr>
      </w:pPr>
    </w:p>
    <w:p w:rsidR="00F3454C" w:rsidRDefault="00F3454C">
      <w:pPr>
        <w:pStyle w:val="BodyTextIndent"/>
        <w:jc w:val="center"/>
        <w:rPr>
          <w:b/>
          <w:sz w:val="36"/>
        </w:rPr>
      </w:pPr>
    </w:p>
    <w:p w:rsidR="00F3454C" w:rsidRDefault="00F3454C">
      <w:pPr>
        <w:pStyle w:val="BodyTextIndent"/>
        <w:jc w:val="center"/>
        <w:rPr>
          <w:b/>
          <w:sz w:val="36"/>
        </w:rPr>
      </w:pPr>
    </w:p>
    <w:p w:rsidR="00F3454C" w:rsidRDefault="00F3454C">
      <w:pPr>
        <w:pStyle w:val="BodyTextIndent"/>
        <w:jc w:val="center"/>
        <w:rPr>
          <w:b/>
          <w:sz w:val="36"/>
        </w:rPr>
      </w:pPr>
    </w:p>
    <w:p w:rsidR="00F3454C" w:rsidRPr="0088069F" w:rsidRDefault="00F3454C">
      <w:pPr>
        <w:pStyle w:val="BodyTextIndent"/>
        <w:jc w:val="center"/>
        <w:rPr>
          <w:b/>
          <w:sz w:val="36"/>
        </w:rPr>
      </w:pPr>
    </w:p>
    <w:p w:rsidR="00B24E8A" w:rsidRPr="006F4707" w:rsidRDefault="00B24E8A">
      <w:pPr>
        <w:pStyle w:val="BodyTextIndent"/>
        <w:jc w:val="center"/>
        <w:rPr>
          <w:b/>
          <w:sz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4A3330" w:rsidRPr="006F4707" w:rsidTr="00635740">
        <w:trPr>
          <w:trHeight w:val="600"/>
          <w:jc w:val="center"/>
        </w:trPr>
        <w:tc>
          <w:tcPr>
            <w:tcW w:w="5757" w:type="dxa"/>
            <w:tcBorders>
              <w:bottom w:val="single" w:sz="4" w:space="0" w:color="auto"/>
            </w:tcBorders>
          </w:tcPr>
          <w:p w:rsidR="004A3330" w:rsidRPr="0088069F" w:rsidRDefault="004A3330" w:rsidP="004A3330">
            <w:pPr>
              <w:pStyle w:val="BodyTextIndent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 xml:space="preserve">Autor: </w:t>
            </w:r>
          </w:p>
          <w:p w:rsidR="004A3330" w:rsidRPr="0088069F" w:rsidRDefault="00F3454C" w:rsidP="00C81EF2">
            <w:pPr>
              <w:pStyle w:val="BodyTextIndent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  <w:szCs w:val="30"/>
              </w:rPr>
            </w:pPr>
            <w:r>
              <w:rPr>
                <w:rStyle w:val="Estilo15pt"/>
                <w:szCs w:val="30"/>
              </w:rPr>
              <w:t>Johnny N. Y. Chumpitaz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:rsidR="004A3330" w:rsidRPr="0088069F" w:rsidRDefault="004A3330" w:rsidP="0043274B">
            <w:pPr>
              <w:pStyle w:val="BodyTextIndent"/>
              <w:ind w:firstLine="0"/>
              <w:rPr>
                <w:sz w:val="30"/>
              </w:rPr>
            </w:pPr>
            <w:r w:rsidRPr="0088069F">
              <w:rPr>
                <w:rStyle w:val="Estilo15pt"/>
              </w:rPr>
              <w:t>Data de emissão</w:t>
            </w:r>
            <w:r w:rsidRPr="0088069F">
              <w:rPr>
                <w:sz w:val="30"/>
              </w:rPr>
              <w:t>:</w:t>
            </w:r>
          </w:p>
          <w:p w:rsidR="004A3330" w:rsidRPr="0088069F" w:rsidRDefault="00F3454C" w:rsidP="00E51DB1">
            <w:pPr>
              <w:pStyle w:val="BodyTextIndent"/>
              <w:ind w:firstLine="0"/>
              <w:rPr>
                <w:b/>
                <w:sz w:val="36"/>
              </w:rPr>
            </w:pPr>
            <w:r>
              <w:rPr>
                <w:b/>
                <w:sz w:val="36"/>
              </w:rPr>
              <w:t>07/02/2014</w:t>
            </w:r>
          </w:p>
        </w:tc>
      </w:tr>
      <w:tr w:rsidR="004A3330" w:rsidRPr="006F4707" w:rsidTr="00635740">
        <w:trPr>
          <w:trHeight w:val="600"/>
          <w:jc w:val="center"/>
        </w:trPr>
        <w:tc>
          <w:tcPr>
            <w:tcW w:w="5757" w:type="dxa"/>
            <w:tcBorders>
              <w:bottom w:val="single" w:sz="4" w:space="0" w:color="auto"/>
            </w:tcBorders>
          </w:tcPr>
          <w:p w:rsidR="004A3330" w:rsidRPr="0088069F" w:rsidRDefault="004A3330" w:rsidP="004A3330">
            <w:pPr>
              <w:pStyle w:val="BodyTextIndent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Revisor:</w:t>
            </w:r>
          </w:p>
          <w:p w:rsidR="007A32E7" w:rsidRPr="0088069F" w:rsidRDefault="007A32E7" w:rsidP="0043274B">
            <w:pPr>
              <w:pStyle w:val="BodyTextIndent"/>
              <w:tabs>
                <w:tab w:val="left" w:pos="571"/>
                <w:tab w:val="center" w:pos="2808"/>
              </w:tabs>
              <w:ind w:firstLine="0"/>
              <w:jc w:val="left"/>
              <w:rPr>
                <w:rStyle w:val="Estilo15pt"/>
              </w:rPr>
            </w:pP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:rsidR="004A3330" w:rsidRPr="0088069F" w:rsidRDefault="004A3330" w:rsidP="004A3330">
            <w:pPr>
              <w:pStyle w:val="BodyTextIndent"/>
              <w:ind w:firstLine="0"/>
              <w:rPr>
                <w:rStyle w:val="Estilo15pt"/>
              </w:rPr>
            </w:pPr>
            <w:r w:rsidRPr="0088069F">
              <w:rPr>
                <w:rStyle w:val="Estilo15pt"/>
              </w:rPr>
              <w:t>Data de revisão:</w:t>
            </w:r>
          </w:p>
          <w:p w:rsidR="007A32E7" w:rsidRPr="0088069F" w:rsidRDefault="007A32E7" w:rsidP="004A3330">
            <w:pPr>
              <w:pStyle w:val="BodyTextIndent"/>
              <w:ind w:firstLine="0"/>
              <w:rPr>
                <w:rStyle w:val="Estilo15pt"/>
              </w:rPr>
            </w:pPr>
          </w:p>
        </w:tc>
      </w:tr>
    </w:tbl>
    <w:p w:rsidR="00B06268" w:rsidRPr="006F4707" w:rsidRDefault="00B06268">
      <w:pPr>
        <w:jc w:val="center"/>
      </w:pPr>
    </w:p>
    <w:p w:rsidR="00B24E8A" w:rsidRPr="006F4707" w:rsidRDefault="00B24E8A">
      <w:pPr>
        <w:jc w:val="center"/>
      </w:pPr>
    </w:p>
    <w:p w:rsidR="00B06268" w:rsidRPr="0088069F" w:rsidRDefault="00B06268">
      <w:pPr>
        <w:jc w:val="center"/>
        <w:rPr>
          <w:sz w:val="30"/>
        </w:rPr>
      </w:pPr>
      <w:r w:rsidRPr="0088069F">
        <w:rPr>
          <w:rStyle w:val="Estilo15pt"/>
        </w:rPr>
        <w:t xml:space="preserve">Versão </w:t>
      </w:r>
      <w:r w:rsidRPr="0088069F">
        <w:rPr>
          <w:sz w:val="30"/>
        </w:rPr>
        <w:t>0</w:t>
      </w:r>
      <w:r w:rsidR="000138AD" w:rsidRPr="0088069F">
        <w:rPr>
          <w:sz w:val="30"/>
        </w:rPr>
        <w:t>1</w:t>
      </w:r>
      <w:r w:rsidRPr="0088069F">
        <w:rPr>
          <w:sz w:val="30"/>
        </w:rPr>
        <w:t>.00</w:t>
      </w:r>
    </w:p>
    <w:p w:rsidR="004A3330" w:rsidRPr="006F4707" w:rsidRDefault="004A3330">
      <w:pPr>
        <w:jc w:val="center"/>
      </w:pPr>
    </w:p>
    <w:p w:rsidR="004A3330" w:rsidRPr="006F4707" w:rsidRDefault="004A3330">
      <w:pPr>
        <w:spacing w:before="0" w:line="240" w:lineRule="auto"/>
        <w:jc w:val="left"/>
      </w:pPr>
      <w:r w:rsidRPr="006F4707">
        <w:br w:type="page"/>
      </w:r>
    </w:p>
    <w:p w:rsidR="00B06268" w:rsidRPr="00BE0BC9" w:rsidRDefault="00B06268" w:rsidP="00BE0BC9">
      <w:pPr>
        <w:jc w:val="center"/>
        <w:rPr>
          <w:b/>
          <w:sz w:val="30"/>
        </w:rPr>
      </w:pPr>
      <w:r w:rsidRPr="006F4707">
        <w:rPr>
          <w:b/>
          <w:sz w:val="30"/>
        </w:rPr>
        <w:lastRenderedPageBreak/>
        <w:t>Índice</w:t>
      </w:r>
    </w:p>
    <w:p w:rsidR="00712596" w:rsidRDefault="00E8266A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6F4707">
        <w:rPr>
          <w:b w:val="0"/>
        </w:rPr>
        <w:fldChar w:fldCharType="begin"/>
      </w:r>
      <w:r w:rsidR="00B06268" w:rsidRPr="006F4707">
        <w:rPr>
          <w:b w:val="0"/>
        </w:rPr>
        <w:instrText xml:space="preserve"> TOC \o "1-3" \h \z </w:instrText>
      </w:r>
      <w:r w:rsidRPr="006F4707">
        <w:rPr>
          <w:b w:val="0"/>
        </w:rPr>
        <w:fldChar w:fldCharType="separate"/>
      </w:r>
      <w:hyperlink w:anchor="_Toc379556695" w:history="1">
        <w:r w:rsidR="00712596" w:rsidRPr="00322158">
          <w:rPr>
            <w:rStyle w:val="Hyperlink"/>
            <w:noProof/>
          </w:rPr>
          <w:t>1.</w:t>
        </w:r>
        <w:r w:rsidR="0071259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12596" w:rsidRPr="00322158">
          <w:rPr>
            <w:rStyle w:val="Hyperlink"/>
            <w:noProof/>
          </w:rPr>
          <w:t>Objetivo</w:t>
        </w:r>
        <w:r w:rsidR="00712596">
          <w:rPr>
            <w:noProof/>
            <w:webHidden/>
          </w:rPr>
          <w:tab/>
        </w:r>
        <w:r w:rsidR="00712596">
          <w:rPr>
            <w:noProof/>
            <w:webHidden/>
          </w:rPr>
          <w:fldChar w:fldCharType="begin"/>
        </w:r>
        <w:r w:rsidR="00712596">
          <w:rPr>
            <w:noProof/>
            <w:webHidden/>
          </w:rPr>
          <w:instrText xml:space="preserve"> PAGEREF _Toc379556695 \h </w:instrText>
        </w:r>
        <w:r w:rsidR="00712596">
          <w:rPr>
            <w:noProof/>
            <w:webHidden/>
          </w:rPr>
        </w:r>
        <w:r w:rsidR="00712596">
          <w:rPr>
            <w:noProof/>
            <w:webHidden/>
          </w:rPr>
          <w:fldChar w:fldCharType="separate"/>
        </w:r>
        <w:r w:rsidR="00FC31CD">
          <w:rPr>
            <w:noProof/>
            <w:webHidden/>
          </w:rPr>
          <w:t>3</w:t>
        </w:r>
        <w:r w:rsidR="00712596">
          <w:rPr>
            <w:noProof/>
            <w:webHidden/>
          </w:rPr>
          <w:fldChar w:fldCharType="end"/>
        </w:r>
      </w:hyperlink>
    </w:p>
    <w:p w:rsidR="00712596" w:rsidRDefault="000A577A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9556696" w:history="1">
        <w:r w:rsidR="00712596" w:rsidRPr="00322158">
          <w:rPr>
            <w:rStyle w:val="Hyperlink"/>
            <w:noProof/>
          </w:rPr>
          <w:t>2.</w:t>
        </w:r>
        <w:r w:rsidR="0071259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12596" w:rsidRPr="00322158">
          <w:rPr>
            <w:rStyle w:val="Hyperlink"/>
            <w:noProof/>
          </w:rPr>
          <w:t>Cronograma</w:t>
        </w:r>
        <w:r w:rsidR="00712596">
          <w:rPr>
            <w:noProof/>
            <w:webHidden/>
          </w:rPr>
          <w:tab/>
        </w:r>
        <w:r w:rsidR="00712596">
          <w:rPr>
            <w:noProof/>
            <w:webHidden/>
          </w:rPr>
          <w:fldChar w:fldCharType="begin"/>
        </w:r>
        <w:r w:rsidR="00712596">
          <w:rPr>
            <w:noProof/>
            <w:webHidden/>
          </w:rPr>
          <w:instrText xml:space="preserve"> PAGEREF _Toc379556696 \h </w:instrText>
        </w:r>
        <w:r w:rsidR="00712596">
          <w:rPr>
            <w:noProof/>
            <w:webHidden/>
          </w:rPr>
        </w:r>
        <w:r w:rsidR="00712596">
          <w:rPr>
            <w:noProof/>
            <w:webHidden/>
          </w:rPr>
          <w:fldChar w:fldCharType="separate"/>
        </w:r>
        <w:r w:rsidR="00FC31CD">
          <w:rPr>
            <w:noProof/>
            <w:webHidden/>
          </w:rPr>
          <w:t>4</w:t>
        </w:r>
        <w:r w:rsidR="00712596">
          <w:rPr>
            <w:noProof/>
            <w:webHidden/>
          </w:rPr>
          <w:fldChar w:fldCharType="end"/>
        </w:r>
      </w:hyperlink>
    </w:p>
    <w:p w:rsidR="00712596" w:rsidRDefault="000A577A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9556697" w:history="1">
        <w:r w:rsidR="00712596" w:rsidRPr="00322158">
          <w:rPr>
            <w:rStyle w:val="Hyperlink"/>
            <w:noProof/>
          </w:rPr>
          <w:t>3.</w:t>
        </w:r>
        <w:r w:rsidR="0071259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12596" w:rsidRPr="00322158">
          <w:rPr>
            <w:rStyle w:val="Hyperlink"/>
            <w:noProof/>
          </w:rPr>
          <w:t>Orçamento</w:t>
        </w:r>
        <w:r w:rsidR="00712596">
          <w:rPr>
            <w:noProof/>
            <w:webHidden/>
          </w:rPr>
          <w:tab/>
        </w:r>
        <w:r w:rsidR="00712596">
          <w:rPr>
            <w:noProof/>
            <w:webHidden/>
          </w:rPr>
          <w:fldChar w:fldCharType="begin"/>
        </w:r>
        <w:r w:rsidR="00712596">
          <w:rPr>
            <w:noProof/>
            <w:webHidden/>
          </w:rPr>
          <w:instrText xml:space="preserve"> PAGEREF _Toc379556697 \h </w:instrText>
        </w:r>
        <w:r w:rsidR="00712596">
          <w:rPr>
            <w:noProof/>
            <w:webHidden/>
          </w:rPr>
        </w:r>
        <w:r w:rsidR="00712596">
          <w:rPr>
            <w:noProof/>
            <w:webHidden/>
          </w:rPr>
          <w:fldChar w:fldCharType="separate"/>
        </w:r>
        <w:r w:rsidR="00FC31CD">
          <w:rPr>
            <w:noProof/>
            <w:webHidden/>
          </w:rPr>
          <w:t>5</w:t>
        </w:r>
        <w:r w:rsidR="00712596">
          <w:rPr>
            <w:noProof/>
            <w:webHidden/>
          </w:rPr>
          <w:fldChar w:fldCharType="end"/>
        </w:r>
      </w:hyperlink>
    </w:p>
    <w:p w:rsidR="00712596" w:rsidRDefault="000A577A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379556698" w:history="1">
        <w:r w:rsidR="00712596" w:rsidRPr="00322158">
          <w:rPr>
            <w:rStyle w:val="Hyperlink"/>
            <w:noProof/>
          </w:rPr>
          <w:t>4.</w:t>
        </w:r>
        <w:r w:rsidR="0071259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712596" w:rsidRPr="00322158">
          <w:rPr>
            <w:rStyle w:val="Hyperlink"/>
            <w:noProof/>
          </w:rPr>
          <w:t>Plano de Comunicação</w:t>
        </w:r>
        <w:r w:rsidR="00712596">
          <w:rPr>
            <w:noProof/>
            <w:webHidden/>
          </w:rPr>
          <w:tab/>
        </w:r>
        <w:r w:rsidR="00712596">
          <w:rPr>
            <w:noProof/>
            <w:webHidden/>
          </w:rPr>
          <w:fldChar w:fldCharType="begin"/>
        </w:r>
        <w:r w:rsidR="00712596">
          <w:rPr>
            <w:noProof/>
            <w:webHidden/>
          </w:rPr>
          <w:instrText xml:space="preserve"> PAGEREF _Toc379556698 \h </w:instrText>
        </w:r>
        <w:r w:rsidR="00712596">
          <w:rPr>
            <w:noProof/>
            <w:webHidden/>
          </w:rPr>
        </w:r>
        <w:r w:rsidR="00712596">
          <w:rPr>
            <w:noProof/>
            <w:webHidden/>
          </w:rPr>
          <w:fldChar w:fldCharType="separate"/>
        </w:r>
        <w:r w:rsidR="00FC31CD">
          <w:rPr>
            <w:noProof/>
            <w:webHidden/>
          </w:rPr>
          <w:t>6</w:t>
        </w:r>
        <w:r w:rsidR="00712596">
          <w:rPr>
            <w:noProof/>
            <w:webHidden/>
          </w:rPr>
          <w:fldChar w:fldCharType="end"/>
        </w:r>
      </w:hyperlink>
    </w:p>
    <w:p w:rsidR="00712596" w:rsidRDefault="000A577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79556699" w:history="1">
        <w:r w:rsidR="00712596" w:rsidRPr="00322158">
          <w:rPr>
            <w:rStyle w:val="Hyperlink"/>
          </w:rPr>
          <w:t>3.1</w:t>
        </w:r>
        <w:r w:rsidR="0071259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596" w:rsidRPr="00322158">
          <w:rPr>
            <w:rStyle w:val="Hyperlink"/>
          </w:rPr>
          <w:t>Na Empresa</w:t>
        </w:r>
        <w:r w:rsidR="00712596">
          <w:rPr>
            <w:webHidden/>
          </w:rPr>
          <w:tab/>
        </w:r>
        <w:r w:rsidR="00712596">
          <w:rPr>
            <w:webHidden/>
          </w:rPr>
          <w:fldChar w:fldCharType="begin"/>
        </w:r>
        <w:r w:rsidR="00712596">
          <w:rPr>
            <w:webHidden/>
          </w:rPr>
          <w:instrText xml:space="preserve"> PAGEREF _Toc379556699 \h </w:instrText>
        </w:r>
        <w:r w:rsidR="00712596">
          <w:rPr>
            <w:webHidden/>
          </w:rPr>
        </w:r>
        <w:r w:rsidR="00712596">
          <w:rPr>
            <w:webHidden/>
          </w:rPr>
          <w:fldChar w:fldCharType="separate"/>
        </w:r>
        <w:r w:rsidR="00FC31CD">
          <w:rPr>
            <w:webHidden/>
          </w:rPr>
          <w:t>6</w:t>
        </w:r>
        <w:r w:rsidR="00712596">
          <w:rPr>
            <w:webHidden/>
          </w:rPr>
          <w:fldChar w:fldCharType="end"/>
        </w:r>
      </w:hyperlink>
    </w:p>
    <w:p w:rsidR="00712596" w:rsidRDefault="000A577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79556700" w:history="1">
        <w:r w:rsidR="00712596" w:rsidRPr="00322158">
          <w:rPr>
            <w:rStyle w:val="Hyperlink"/>
          </w:rPr>
          <w:t>3.2</w:t>
        </w:r>
        <w:r w:rsidR="0071259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596" w:rsidRPr="00322158">
          <w:rPr>
            <w:rStyle w:val="Hyperlink"/>
          </w:rPr>
          <w:t>Entre Outras Empresas</w:t>
        </w:r>
        <w:r w:rsidR="00712596">
          <w:rPr>
            <w:webHidden/>
          </w:rPr>
          <w:tab/>
        </w:r>
        <w:r w:rsidR="00712596">
          <w:rPr>
            <w:webHidden/>
          </w:rPr>
          <w:fldChar w:fldCharType="begin"/>
        </w:r>
        <w:r w:rsidR="00712596">
          <w:rPr>
            <w:webHidden/>
          </w:rPr>
          <w:instrText xml:space="preserve"> PAGEREF _Toc379556700 \h </w:instrText>
        </w:r>
        <w:r w:rsidR="00712596">
          <w:rPr>
            <w:webHidden/>
          </w:rPr>
        </w:r>
        <w:r w:rsidR="00712596">
          <w:rPr>
            <w:webHidden/>
          </w:rPr>
          <w:fldChar w:fldCharType="separate"/>
        </w:r>
        <w:r w:rsidR="00FC31CD">
          <w:rPr>
            <w:webHidden/>
          </w:rPr>
          <w:t>6</w:t>
        </w:r>
        <w:r w:rsidR="00712596">
          <w:rPr>
            <w:webHidden/>
          </w:rPr>
          <w:fldChar w:fldCharType="end"/>
        </w:r>
      </w:hyperlink>
    </w:p>
    <w:p w:rsidR="00712596" w:rsidRDefault="000A577A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79556701" w:history="1">
        <w:r w:rsidR="00712596" w:rsidRPr="00322158">
          <w:rPr>
            <w:rStyle w:val="Hyperlink"/>
          </w:rPr>
          <w:t>3.3</w:t>
        </w:r>
        <w:r w:rsidR="00712596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712596" w:rsidRPr="00322158">
          <w:rPr>
            <w:rStyle w:val="Hyperlink"/>
          </w:rPr>
          <w:t>Entre os envolvidos</w:t>
        </w:r>
        <w:r w:rsidR="00712596">
          <w:rPr>
            <w:webHidden/>
          </w:rPr>
          <w:tab/>
        </w:r>
        <w:r w:rsidR="00712596">
          <w:rPr>
            <w:webHidden/>
          </w:rPr>
          <w:fldChar w:fldCharType="begin"/>
        </w:r>
        <w:r w:rsidR="00712596">
          <w:rPr>
            <w:webHidden/>
          </w:rPr>
          <w:instrText xml:space="preserve"> PAGEREF _Toc379556701 \h </w:instrText>
        </w:r>
        <w:r w:rsidR="00712596">
          <w:rPr>
            <w:webHidden/>
          </w:rPr>
        </w:r>
        <w:r w:rsidR="00712596">
          <w:rPr>
            <w:webHidden/>
          </w:rPr>
          <w:fldChar w:fldCharType="separate"/>
        </w:r>
        <w:r w:rsidR="00FC31CD">
          <w:rPr>
            <w:webHidden/>
          </w:rPr>
          <w:t>6</w:t>
        </w:r>
        <w:r w:rsidR="00712596">
          <w:rPr>
            <w:webHidden/>
          </w:rPr>
          <w:fldChar w:fldCharType="end"/>
        </w:r>
      </w:hyperlink>
    </w:p>
    <w:p w:rsidR="00A30F94" w:rsidRPr="006F4707" w:rsidRDefault="00E8266A">
      <w:pPr>
        <w:pStyle w:val="TOC3"/>
        <w:rPr>
          <w:b/>
          <w:sz w:val="22"/>
        </w:rPr>
        <w:sectPr w:rsidR="00A30F94" w:rsidRPr="006F4707" w:rsidSect="006668A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F4707">
        <w:rPr>
          <w:b/>
          <w:sz w:val="22"/>
        </w:rPr>
        <w:fldChar w:fldCharType="end"/>
      </w:r>
    </w:p>
    <w:p w:rsidR="008774CA" w:rsidRDefault="00B56D24" w:rsidP="008774CA">
      <w:pPr>
        <w:pStyle w:val="Heading1"/>
        <w:numPr>
          <w:ilvl w:val="0"/>
          <w:numId w:val="1"/>
        </w:numPr>
      </w:pPr>
      <w:bookmarkStart w:id="0" w:name="_Toc379556695"/>
      <w:r>
        <w:lastRenderedPageBreak/>
        <w:t>Objetivo</w:t>
      </w:r>
      <w:bookmarkEnd w:id="0"/>
    </w:p>
    <w:p w:rsidR="006F6062" w:rsidRDefault="00B56D24" w:rsidP="006F6062">
      <w:r>
        <w:t>Este documento tem como objetivo apresentar o cronograma das atividades a serem realizadas por cada membro do grupo assim como o plano de comunicação usado dentro da empresa e com outras empresas e pessoal envolvido.</w:t>
      </w:r>
    </w:p>
    <w:p w:rsidR="00712596" w:rsidRDefault="00712596" w:rsidP="006F6062"/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4584"/>
        <w:gridCol w:w="4585"/>
      </w:tblGrid>
      <w:tr w:rsidR="00712596" w:rsidTr="00712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9" w:type="dxa"/>
            <w:gridSpan w:val="2"/>
          </w:tcPr>
          <w:p w:rsidR="00712596" w:rsidRDefault="00712596" w:rsidP="006F6062">
            <w:r>
              <w:t>EMPRESA</w:t>
            </w:r>
          </w:p>
        </w:tc>
      </w:tr>
      <w:tr w:rsidR="00712596" w:rsidTr="00712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:rsidR="00712596" w:rsidRDefault="00712596" w:rsidP="006F6062">
            <w:r>
              <w:t>Membros</w:t>
            </w:r>
          </w:p>
        </w:tc>
        <w:tc>
          <w:tcPr>
            <w:tcW w:w="4585" w:type="dxa"/>
          </w:tcPr>
          <w:p w:rsidR="00712596" w:rsidRPr="00712596" w:rsidRDefault="00712596" w:rsidP="006F6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2596">
              <w:rPr>
                <w:b/>
              </w:rPr>
              <w:t>Função</w:t>
            </w:r>
          </w:p>
        </w:tc>
      </w:tr>
      <w:tr w:rsidR="00712596" w:rsidTr="007125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:rsidR="00712596" w:rsidRPr="00712596" w:rsidRDefault="00712596" w:rsidP="006F6062">
            <w:pPr>
              <w:rPr>
                <w:b w:val="0"/>
              </w:rPr>
            </w:pPr>
            <w:r w:rsidRPr="00712596">
              <w:rPr>
                <w:b w:val="0"/>
              </w:rPr>
              <w:t>Anselmo Strufaldi</w:t>
            </w:r>
          </w:p>
        </w:tc>
        <w:tc>
          <w:tcPr>
            <w:tcW w:w="4585" w:type="dxa"/>
          </w:tcPr>
          <w:p w:rsidR="00712596" w:rsidRDefault="00712596" w:rsidP="006F60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Desenvolvedor</w:t>
            </w:r>
          </w:p>
        </w:tc>
      </w:tr>
      <w:tr w:rsidR="00712596" w:rsidTr="00712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:rsidR="00712596" w:rsidRPr="00712596" w:rsidRDefault="00712596" w:rsidP="006F6062">
            <w:pPr>
              <w:rPr>
                <w:b w:val="0"/>
              </w:rPr>
            </w:pPr>
            <w:r w:rsidRPr="00712596">
              <w:rPr>
                <w:b w:val="0"/>
              </w:rPr>
              <w:t>Johnny N. Y. Chumpitaz</w:t>
            </w:r>
          </w:p>
        </w:tc>
        <w:tc>
          <w:tcPr>
            <w:tcW w:w="4585" w:type="dxa"/>
          </w:tcPr>
          <w:p w:rsidR="00712596" w:rsidRDefault="00712596" w:rsidP="006F6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/ Desenvolvedor</w:t>
            </w:r>
          </w:p>
        </w:tc>
      </w:tr>
      <w:tr w:rsidR="00712596" w:rsidTr="007125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:rsidR="00712596" w:rsidRPr="00712596" w:rsidRDefault="00712596" w:rsidP="006F6062">
            <w:pPr>
              <w:rPr>
                <w:b w:val="0"/>
              </w:rPr>
            </w:pPr>
            <w:r w:rsidRPr="00712596">
              <w:rPr>
                <w:b w:val="0"/>
              </w:rPr>
              <w:t>Lucas Baraças Figueiredo</w:t>
            </w:r>
          </w:p>
        </w:tc>
        <w:tc>
          <w:tcPr>
            <w:tcW w:w="4585" w:type="dxa"/>
          </w:tcPr>
          <w:p w:rsidR="00712596" w:rsidRDefault="00712596" w:rsidP="006F60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Desenvolvedor</w:t>
            </w:r>
          </w:p>
        </w:tc>
      </w:tr>
      <w:tr w:rsidR="00712596" w:rsidTr="00712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:rsidR="00712596" w:rsidRPr="00712596" w:rsidRDefault="00712596" w:rsidP="006F6062">
            <w:pPr>
              <w:rPr>
                <w:b w:val="0"/>
              </w:rPr>
            </w:pPr>
            <w:r w:rsidRPr="00712596">
              <w:rPr>
                <w:b w:val="0"/>
              </w:rPr>
              <w:t>Nsunda Bondo Lubaki</w:t>
            </w:r>
          </w:p>
        </w:tc>
        <w:tc>
          <w:tcPr>
            <w:tcW w:w="4585" w:type="dxa"/>
          </w:tcPr>
          <w:p w:rsidR="00712596" w:rsidRDefault="00712596" w:rsidP="006F60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Desenvolvedor</w:t>
            </w:r>
          </w:p>
        </w:tc>
      </w:tr>
      <w:tr w:rsidR="00712596" w:rsidTr="007125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</w:tcPr>
          <w:p w:rsidR="00712596" w:rsidRPr="00712596" w:rsidRDefault="00712596" w:rsidP="006F6062">
            <w:pPr>
              <w:rPr>
                <w:b w:val="0"/>
              </w:rPr>
            </w:pPr>
            <w:r w:rsidRPr="00712596">
              <w:rPr>
                <w:b w:val="0"/>
              </w:rPr>
              <w:t>Thiago Luis B. dos Santos</w:t>
            </w:r>
          </w:p>
        </w:tc>
        <w:tc>
          <w:tcPr>
            <w:tcW w:w="4585" w:type="dxa"/>
          </w:tcPr>
          <w:p w:rsidR="00712596" w:rsidRDefault="00712596" w:rsidP="006F60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Desenvolvedor</w:t>
            </w:r>
          </w:p>
        </w:tc>
      </w:tr>
    </w:tbl>
    <w:p w:rsidR="00712596" w:rsidRDefault="00712596" w:rsidP="006F6062"/>
    <w:p w:rsidR="00B56D24" w:rsidRDefault="00B56D24">
      <w:pPr>
        <w:spacing w:before="0" w:line="240" w:lineRule="auto"/>
        <w:jc w:val="left"/>
      </w:pPr>
      <w:r>
        <w:br w:type="page"/>
      </w:r>
    </w:p>
    <w:p w:rsidR="006F6062" w:rsidRPr="006F6062" w:rsidRDefault="006F6062" w:rsidP="006F6062">
      <w:pPr>
        <w:pStyle w:val="Heading1"/>
        <w:numPr>
          <w:ilvl w:val="0"/>
          <w:numId w:val="1"/>
        </w:numPr>
      </w:pPr>
      <w:bookmarkStart w:id="1" w:name="_Toc379556696"/>
      <w:r>
        <w:lastRenderedPageBreak/>
        <w:t>Cronograma</w:t>
      </w:r>
      <w:bookmarkEnd w:id="1"/>
    </w:p>
    <w:tbl>
      <w:tblPr>
        <w:tblStyle w:val="MediumGrid3-Accent1"/>
        <w:tblW w:w="9322" w:type="dxa"/>
        <w:tblLook w:val="04A0" w:firstRow="1" w:lastRow="0" w:firstColumn="1" w:lastColumn="0" w:noHBand="0" w:noVBand="1"/>
      </w:tblPr>
      <w:tblGrid>
        <w:gridCol w:w="1574"/>
        <w:gridCol w:w="1561"/>
        <w:gridCol w:w="883"/>
        <w:gridCol w:w="884"/>
        <w:gridCol w:w="884"/>
        <w:gridCol w:w="884"/>
        <w:gridCol w:w="884"/>
        <w:gridCol w:w="884"/>
        <w:gridCol w:w="884"/>
      </w:tblGrid>
      <w:tr w:rsidR="00CF4B9C" w:rsidTr="00CF4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 w:val="restart"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  <w:r w:rsidRPr="00CF4B9C">
              <w:rPr>
                <w:color w:val="auto"/>
                <w:sz w:val="22"/>
              </w:rPr>
              <w:t>Responsável</w:t>
            </w:r>
          </w:p>
        </w:tc>
        <w:tc>
          <w:tcPr>
            <w:tcW w:w="1561" w:type="dxa"/>
            <w:vMerge w:val="restart"/>
          </w:tcPr>
          <w:p w:rsidR="00CF4B9C" w:rsidRPr="00CF4B9C" w:rsidRDefault="00CF4B9C" w:rsidP="008774CA">
            <w:pPr>
              <w:pStyle w:val="BodyText"/>
              <w:spacing w:after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CF4B9C">
              <w:rPr>
                <w:color w:val="auto"/>
                <w:sz w:val="22"/>
              </w:rPr>
              <w:t>Atividade</w:t>
            </w:r>
          </w:p>
        </w:tc>
        <w:tc>
          <w:tcPr>
            <w:tcW w:w="2651" w:type="dxa"/>
            <w:gridSpan w:val="3"/>
          </w:tcPr>
          <w:p w:rsidR="00CF4B9C" w:rsidRPr="00CF4B9C" w:rsidRDefault="00CF4B9C" w:rsidP="008774CA">
            <w:pPr>
              <w:pStyle w:val="BodyText"/>
              <w:spacing w:after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CF4B9C">
              <w:rPr>
                <w:color w:val="auto"/>
                <w:sz w:val="22"/>
              </w:rPr>
              <w:t>Fevereiro</w:t>
            </w:r>
          </w:p>
        </w:tc>
        <w:tc>
          <w:tcPr>
            <w:tcW w:w="3536" w:type="dxa"/>
            <w:gridSpan w:val="4"/>
          </w:tcPr>
          <w:p w:rsidR="00CF4B9C" w:rsidRPr="00CF4B9C" w:rsidRDefault="00CF4B9C" w:rsidP="008774CA">
            <w:pPr>
              <w:pStyle w:val="BodyText"/>
              <w:spacing w:after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</w:rPr>
            </w:pPr>
            <w:r w:rsidRPr="00CF4B9C">
              <w:rPr>
                <w:color w:val="auto"/>
                <w:sz w:val="22"/>
              </w:rPr>
              <w:t>Março</w:t>
            </w:r>
          </w:p>
        </w:tc>
      </w:tr>
      <w:tr w:rsidR="00CF4B9C" w:rsidTr="00D44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</w:p>
        </w:tc>
        <w:tc>
          <w:tcPr>
            <w:tcW w:w="1561" w:type="dxa"/>
            <w:vMerge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3" w:type="dxa"/>
            <w:tcBorders>
              <w:bottom w:val="single" w:sz="4" w:space="0" w:color="auto"/>
            </w:tcBorders>
          </w:tcPr>
          <w:p w:rsidR="00CF4B9C" w:rsidRPr="00CF4B9C" w:rsidRDefault="00CF4B9C" w:rsidP="00CF4B9C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</w:rPr>
            </w:pPr>
            <w:r w:rsidRPr="00CF4B9C">
              <w:rPr>
                <w:b/>
                <w:bCs/>
                <w:color w:val="auto"/>
                <w:sz w:val="18"/>
              </w:rPr>
              <w:t>10-14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CF4B9C" w:rsidRPr="00CF4B9C" w:rsidRDefault="00CF4B9C" w:rsidP="00CF4B9C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</w:rPr>
            </w:pPr>
            <w:r w:rsidRPr="00CF4B9C">
              <w:rPr>
                <w:b/>
                <w:bCs/>
                <w:color w:val="auto"/>
                <w:sz w:val="18"/>
              </w:rPr>
              <w:t>17-21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CF4B9C" w:rsidRPr="00CF4B9C" w:rsidRDefault="00CF4B9C" w:rsidP="00CF4B9C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</w:rPr>
            </w:pPr>
            <w:r w:rsidRPr="00CF4B9C">
              <w:rPr>
                <w:b/>
                <w:bCs/>
                <w:color w:val="auto"/>
                <w:sz w:val="18"/>
              </w:rPr>
              <w:t>24-28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CF4B9C" w:rsidRPr="00CF4B9C" w:rsidRDefault="00CF4B9C" w:rsidP="00CF4B9C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</w:rPr>
            </w:pPr>
            <w:r>
              <w:rPr>
                <w:b/>
                <w:bCs/>
                <w:color w:val="auto"/>
                <w:sz w:val="18"/>
              </w:rPr>
              <w:t>03-07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CF4B9C" w:rsidRPr="00CF4B9C" w:rsidRDefault="00CF4B9C" w:rsidP="00CF4B9C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</w:rPr>
            </w:pPr>
            <w:r>
              <w:rPr>
                <w:b/>
                <w:bCs/>
                <w:color w:val="auto"/>
                <w:sz w:val="18"/>
              </w:rPr>
              <w:t>10-14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CF4B9C" w:rsidRPr="00CF4B9C" w:rsidRDefault="00CF4B9C" w:rsidP="00CF4B9C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</w:rPr>
            </w:pPr>
            <w:r>
              <w:rPr>
                <w:b/>
                <w:bCs/>
                <w:color w:val="auto"/>
                <w:sz w:val="18"/>
              </w:rPr>
              <w:t>17-21</w:t>
            </w:r>
          </w:p>
        </w:tc>
        <w:tc>
          <w:tcPr>
            <w:tcW w:w="884" w:type="dxa"/>
            <w:tcBorders>
              <w:bottom w:val="single" w:sz="4" w:space="0" w:color="auto"/>
            </w:tcBorders>
          </w:tcPr>
          <w:p w:rsidR="00CF4B9C" w:rsidRPr="00CF4B9C" w:rsidRDefault="00CF4B9C" w:rsidP="00CF4B9C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auto"/>
                <w:sz w:val="18"/>
              </w:rPr>
            </w:pPr>
            <w:r>
              <w:rPr>
                <w:b/>
                <w:bCs/>
                <w:color w:val="auto"/>
                <w:sz w:val="18"/>
              </w:rPr>
              <w:t>24-28</w:t>
            </w:r>
          </w:p>
        </w:tc>
      </w:tr>
      <w:tr w:rsidR="00CF4B9C" w:rsidTr="008855FB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 w:val="restart"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Anselmo</w:t>
            </w: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CF4B9C" w:rsidRPr="006F6062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Cadastro</w:t>
            </w:r>
            <w:r w:rsidR="008855FB">
              <w:rPr>
                <w:color w:val="auto"/>
                <w:sz w:val="16"/>
              </w:rPr>
              <w:t xml:space="preserve"> Cliente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F4B9C" w:rsidTr="00C9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CF4B9C" w:rsidRPr="006F6062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Fazer Pedido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F4B9C" w:rsidTr="00C924A6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CF4B9C" w:rsidRPr="006F6062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Atualizar Pedido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F4B9C" w:rsidTr="0088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 w:val="restart"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Johnny</w:t>
            </w: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CF4B9C" w:rsidRPr="006F6062" w:rsidRDefault="00CF4B9C" w:rsidP="00E63B4F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Controle de Promoções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F4B9C" w:rsidTr="00C924A6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CF4B9C" w:rsidRPr="006F6062" w:rsidRDefault="00CF4B9C" w:rsidP="00E63B4F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Gerar Relatório de Pizza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6F6062" w:rsidTr="0088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 w:val="restart"/>
          </w:tcPr>
          <w:p w:rsidR="006F6062" w:rsidRDefault="006F6062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Lucas</w:t>
            </w: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6F6062" w:rsidRPr="006F6062" w:rsidRDefault="008855FB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</w:rPr>
            </w:pPr>
            <w:r>
              <w:rPr>
                <w:color w:val="auto"/>
                <w:sz w:val="16"/>
              </w:rPr>
              <w:t>Cadastro Produto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F6062" w:rsidRDefault="006F6062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6F6062" w:rsidRDefault="006F6062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62" w:rsidRDefault="006F6062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F6062" w:rsidRDefault="006F6062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F6062" w:rsidRDefault="006F6062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F6062" w:rsidRDefault="006F6062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6F6062" w:rsidRDefault="006F6062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855FB" w:rsidTr="008855FB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/>
          </w:tcPr>
          <w:p w:rsidR="008855FB" w:rsidRDefault="008855FB" w:rsidP="008774CA">
            <w:pPr>
              <w:pStyle w:val="BodyText"/>
              <w:spacing w:after="240" w:line="276" w:lineRule="auto"/>
              <w:rPr>
                <w:color w:val="auto"/>
              </w:rPr>
            </w:pP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8855FB" w:rsidRPr="006F6062" w:rsidRDefault="008855FB" w:rsidP="005B24BF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Enviar Feedback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855FB" w:rsidRDefault="008855FB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855FB" w:rsidRDefault="008855FB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bookmarkStart w:id="2" w:name="_GoBack"/>
            <w:bookmarkEnd w:id="2"/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855FB" w:rsidRDefault="008855FB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855FB" w:rsidRDefault="008855FB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855FB" w:rsidRDefault="008855FB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855FB" w:rsidRDefault="008855FB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855FB" w:rsidRDefault="008855FB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8855FB" w:rsidTr="00C9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/>
          </w:tcPr>
          <w:p w:rsidR="008855FB" w:rsidRDefault="008855FB" w:rsidP="008774CA">
            <w:pPr>
              <w:pStyle w:val="BodyText"/>
              <w:spacing w:after="240" w:line="276" w:lineRule="auto"/>
              <w:rPr>
                <w:color w:val="auto"/>
              </w:rPr>
            </w:pP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8855FB" w:rsidRPr="006F6062" w:rsidRDefault="008855FB" w:rsidP="005B24BF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Gerar Relatório de Feedback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855FB" w:rsidRDefault="008855FB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855FB" w:rsidRDefault="008855FB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855FB" w:rsidRDefault="008855FB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855FB" w:rsidRDefault="008855FB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855FB" w:rsidRDefault="008855FB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855FB" w:rsidRDefault="008855FB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8855FB" w:rsidRDefault="008855FB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F4B9C" w:rsidTr="00C924A6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 w:val="restart"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Nsunda</w:t>
            </w: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CF4B9C" w:rsidRPr="006F6062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Gerar Relatório de RH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F4B9C" w:rsidTr="00C9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CF4B9C" w:rsidRPr="006F6062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Gerar Relatório de Estoque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F4B9C" w:rsidTr="00C924A6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CF4B9C" w:rsidRPr="006F6062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Gerar Relatório de Financeiro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F4B9C" w:rsidTr="00885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 w:val="restart"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Thiago</w:t>
            </w: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CF4B9C" w:rsidRPr="006F6062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Ordenar Pedidos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F4B9C" w:rsidTr="008855FB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CF4B9C" w:rsidRPr="006F6062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API de Estoque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CF4B9C" w:rsidTr="00C924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vMerge/>
          </w:tcPr>
          <w:p w:rsidR="00CF4B9C" w:rsidRDefault="00CF4B9C" w:rsidP="008774CA">
            <w:pPr>
              <w:pStyle w:val="BodyText"/>
              <w:spacing w:after="240" w:line="276" w:lineRule="auto"/>
              <w:rPr>
                <w:color w:val="auto"/>
              </w:rPr>
            </w:pPr>
          </w:p>
        </w:tc>
        <w:tc>
          <w:tcPr>
            <w:tcW w:w="1561" w:type="dxa"/>
            <w:tcBorders>
              <w:right w:val="single" w:sz="4" w:space="0" w:color="auto"/>
            </w:tcBorders>
          </w:tcPr>
          <w:p w:rsidR="00CF4B9C" w:rsidRPr="006F6062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16"/>
              </w:rPr>
            </w:pPr>
            <w:r w:rsidRPr="006F6062">
              <w:rPr>
                <w:color w:val="auto"/>
                <w:sz w:val="16"/>
              </w:rPr>
              <w:t>API de Pagamento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CF4B9C" w:rsidRDefault="00CF4B9C" w:rsidP="008774CA">
            <w:pPr>
              <w:pStyle w:val="BodyText"/>
              <w:spacing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="00712596" w:rsidRDefault="00712596">
      <w:pPr>
        <w:spacing w:before="0" w:line="240" w:lineRule="auto"/>
        <w:jc w:val="left"/>
      </w:pPr>
    </w:p>
    <w:p w:rsidR="00F60EF5" w:rsidRDefault="00F60EF5">
      <w:pPr>
        <w:spacing w:before="0" w:line="240" w:lineRule="auto"/>
        <w:jc w:val="left"/>
      </w:pPr>
      <w:r>
        <w:lastRenderedPageBreak/>
        <w:t xml:space="preserve">Cada elemento de equipe terá </w:t>
      </w:r>
      <w:r w:rsidR="00203921">
        <w:t xml:space="preserve">até </w:t>
      </w:r>
      <w:r>
        <w:t>duas semanas para implementar um funcionalidade, devido a outros projetos que cada membro está envolvido</w:t>
      </w:r>
      <w:r w:rsidR="008855FB">
        <w:t>.</w:t>
      </w:r>
    </w:p>
    <w:p w:rsidR="00712596" w:rsidRDefault="00C924A6">
      <w:pPr>
        <w:spacing w:before="0" w:line="240" w:lineRule="auto"/>
        <w:jc w:val="left"/>
      </w:pPr>
      <w:r>
        <w:t xml:space="preserve">As três últimas semanas de março serão </w:t>
      </w:r>
      <w:r w:rsidR="00712596">
        <w:t>um tempo extra no caso de contratempos, sendo usada</w:t>
      </w:r>
      <w:r>
        <w:t>s</w:t>
      </w:r>
      <w:r w:rsidR="00712596">
        <w:t xml:space="preserve"> para finalizar alguma função ainda incompleta. O gerente terá um semana entre o desenvolvimento de funcionalidades para </w:t>
      </w:r>
      <w:r w:rsidR="00F60EF5">
        <w:t>checar se tudo realmente está indo como esperado, verificar a qualidade dos produtos desenvolvidos,</w:t>
      </w:r>
      <w:r>
        <w:t xml:space="preserve"> fazer a integração entre as funcionalidades e módulos,</w:t>
      </w:r>
      <w:r w:rsidR="00F60EF5">
        <w:t xml:space="preserve"> checar se haverá a necessidade de remanejamento</w:t>
      </w:r>
      <w:r w:rsidR="00712596">
        <w:t xml:space="preserve"> </w:t>
      </w:r>
      <w:r w:rsidR="00F60EF5">
        <w:t>d</w:t>
      </w:r>
      <w:r w:rsidR="00712596">
        <w:t>o grupo</w:t>
      </w:r>
      <w:r w:rsidR="00F60EF5">
        <w:t>,</w:t>
      </w:r>
      <w:r w:rsidR="00712596">
        <w:t xml:space="preserve"> fazer quaisquer documentações pertinentes</w:t>
      </w:r>
      <w:r w:rsidR="00F60EF5">
        <w:t xml:space="preserve"> e comunicar com os gerentes das outras empresas e estar mais ciente de suas situações</w:t>
      </w:r>
      <w:r w:rsidR="00712596">
        <w:t>.</w:t>
      </w:r>
    </w:p>
    <w:p w:rsidR="00F60EF5" w:rsidRDefault="00712596" w:rsidP="00F60EF5">
      <w:pPr>
        <w:pStyle w:val="BodyText"/>
        <w:spacing w:after="240" w:line="276" w:lineRule="auto"/>
        <w:rPr>
          <w:color w:val="auto"/>
        </w:rPr>
      </w:pPr>
      <w:r w:rsidRPr="00F60EF5">
        <w:rPr>
          <w:color w:val="auto"/>
        </w:rPr>
        <w:t>A primeira semana de Abril</w:t>
      </w:r>
      <w:r w:rsidR="00F60EF5" w:rsidRPr="00F60EF5">
        <w:rPr>
          <w:color w:val="auto"/>
        </w:rPr>
        <w:t xml:space="preserve"> será usada totalmente para integração</w:t>
      </w:r>
      <w:r w:rsidR="00F60EF5">
        <w:rPr>
          <w:color w:val="auto"/>
        </w:rPr>
        <w:t xml:space="preserve"> e finalização</w:t>
      </w:r>
      <w:r w:rsidR="00F60EF5" w:rsidRPr="00F60EF5">
        <w:rPr>
          <w:color w:val="auto"/>
        </w:rPr>
        <w:t xml:space="preserve"> do projeto. </w:t>
      </w:r>
    </w:p>
    <w:p w:rsidR="00F60EF5" w:rsidRPr="00F60EF5" w:rsidRDefault="00F60EF5">
      <w:pPr>
        <w:spacing w:before="0" w:line="240" w:lineRule="auto"/>
        <w:jc w:val="left"/>
      </w:pPr>
    </w:p>
    <w:p w:rsidR="008774CA" w:rsidRDefault="00F3454C" w:rsidP="008774CA">
      <w:pPr>
        <w:pStyle w:val="Heading1"/>
        <w:numPr>
          <w:ilvl w:val="0"/>
          <w:numId w:val="1"/>
        </w:numPr>
      </w:pPr>
      <w:bookmarkStart w:id="3" w:name="_Toc379556697"/>
      <w:r>
        <w:t>Orçamento</w:t>
      </w:r>
      <w:bookmarkEnd w:id="3"/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3056"/>
        <w:gridCol w:w="3056"/>
        <w:gridCol w:w="3057"/>
      </w:tblGrid>
      <w:tr w:rsidR="001A4761" w:rsidTr="001A4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1A4761" w:rsidRDefault="001A4761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Membros</w:t>
            </w:r>
          </w:p>
        </w:tc>
        <w:tc>
          <w:tcPr>
            <w:tcW w:w="3056" w:type="dxa"/>
          </w:tcPr>
          <w:p w:rsidR="001A4761" w:rsidRDefault="001A4761" w:rsidP="008774CA">
            <w:pPr>
              <w:pStyle w:val="BodyText"/>
              <w:spacing w:after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Horas Pretendidas</w:t>
            </w:r>
            <w:r w:rsidR="00B32E07">
              <w:rPr>
                <w:color w:val="auto"/>
              </w:rPr>
              <w:t xml:space="preserve"> (h)</w:t>
            </w:r>
          </w:p>
        </w:tc>
        <w:tc>
          <w:tcPr>
            <w:tcW w:w="3057" w:type="dxa"/>
          </w:tcPr>
          <w:p w:rsidR="001A4761" w:rsidRDefault="001A4761" w:rsidP="008774CA">
            <w:pPr>
              <w:pStyle w:val="BodyText"/>
              <w:spacing w:after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Valor (R$)</w:t>
            </w:r>
          </w:p>
        </w:tc>
      </w:tr>
      <w:tr w:rsidR="001A4761" w:rsidTr="001A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1A4761" w:rsidRDefault="001A4761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Anselmo</w:t>
            </w:r>
          </w:p>
        </w:tc>
        <w:tc>
          <w:tcPr>
            <w:tcW w:w="3056" w:type="dxa"/>
          </w:tcPr>
          <w:p w:rsidR="001A4761" w:rsidRDefault="00B32E07" w:rsidP="00C924A6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C924A6">
              <w:rPr>
                <w:color w:val="auto"/>
              </w:rPr>
              <w:t>0</w:t>
            </w:r>
            <w:r>
              <w:rPr>
                <w:color w:val="auto"/>
              </w:rPr>
              <w:t>0</w:t>
            </w:r>
          </w:p>
        </w:tc>
        <w:tc>
          <w:tcPr>
            <w:tcW w:w="3057" w:type="dxa"/>
          </w:tcPr>
          <w:p w:rsidR="001A4761" w:rsidRDefault="00C924A6" w:rsidP="00B32E07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2.0</w:t>
            </w:r>
            <w:r w:rsidR="00B32E07">
              <w:rPr>
                <w:color w:val="auto"/>
              </w:rPr>
              <w:t>00</w:t>
            </w:r>
          </w:p>
        </w:tc>
      </w:tr>
      <w:tr w:rsidR="00B32E07" w:rsidTr="001A4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B32E07" w:rsidRDefault="00B32E07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Johnny</w:t>
            </w:r>
          </w:p>
        </w:tc>
        <w:tc>
          <w:tcPr>
            <w:tcW w:w="3056" w:type="dxa"/>
          </w:tcPr>
          <w:p w:rsidR="00B32E07" w:rsidRDefault="00B32E07" w:rsidP="00C924A6">
            <w:pPr>
              <w:pStyle w:val="BodyText"/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C924A6">
              <w:rPr>
                <w:color w:val="auto"/>
              </w:rPr>
              <w:t>0</w:t>
            </w:r>
            <w:r>
              <w:rPr>
                <w:color w:val="auto"/>
              </w:rPr>
              <w:t>0</w:t>
            </w:r>
          </w:p>
        </w:tc>
        <w:tc>
          <w:tcPr>
            <w:tcW w:w="3057" w:type="dxa"/>
          </w:tcPr>
          <w:p w:rsidR="00B32E07" w:rsidRDefault="00C924A6" w:rsidP="00B32E07">
            <w:pPr>
              <w:pStyle w:val="BodyText"/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2.000</w:t>
            </w:r>
          </w:p>
        </w:tc>
      </w:tr>
      <w:tr w:rsidR="00C924A6" w:rsidTr="001A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C924A6" w:rsidRDefault="00C924A6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Lucas</w:t>
            </w:r>
          </w:p>
        </w:tc>
        <w:tc>
          <w:tcPr>
            <w:tcW w:w="3056" w:type="dxa"/>
          </w:tcPr>
          <w:p w:rsidR="00C924A6" w:rsidRDefault="00C924A6" w:rsidP="00C924A6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100</w:t>
            </w:r>
          </w:p>
        </w:tc>
        <w:tc>
          <w:tcPr>
            <w:tcW w:w="3057" w:type="dxa"/>
          </w:tcPr>
          <w:p w:rsidR="00C924A6" w:rsidRDefault="00C924A6" w:rsidP="00C80CE7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2.000</w:t>
            </w:r>
          </w:p>
        </w:tc>
      </w:tr>
      <w:tr w:rsidR="00C924A6" w:rsidTr="001A4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C924A6" w:rsidRDefault="00C924A6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Nsunda</w:t>
            </w:r>
          </w:p>
        </w:tc>
        <w:tc>
          <w:tcPr>
            <w:tcW w:w="3056" w:type="dxa"/>
          </w:tcPr>
          <w:p w:rsidR="00C924A6" w:rsidRDefault="00C924A6" w:rsidP="00C924A6">
            <w:pPr>
              <w:pStyle w:val="BodyText"/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100</w:t>
            </w:r>
          </w:p>
        </w:tc>
        <w:tc>
          <w:tcPr>
            <w:tcW w:w="3057" w:type="dxa"/>
          </w:tcPr>
          <w:p w:rsidR="00C924A6" w:rsidRDefault="00C924A6" w:rsidP="00C80CE7">
            <w:pPr>
              <w:pStyle w:val="BodyText"/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2.000</w:t>
            </w:r>
          </w:p>
        </w:tc>
      </w:tr>
      <w:tr w:rsidR="00C924A6" w:rsidTr="001A4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C924A6" w:rsidRDefault="00C924A6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Thiago</w:t>
            </w:r>
          </w:p>
        </w:tc>
        <w:tc>
          <w:tcPr>
            <w:tcW w:w="3056" w:type="dxa"/>
          </w:tcPr>
          <w:p w:rsidR="00C924A6" w:rsidRDefault="00C924A6" w:rsidP="00C924A6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100</w:t>
            </w:r>
          </w:p>
        </w:tc>
        <w:tc>
          <w:tcPr>
            <w:tcW w:w="3057" w:type="dxa"/>
          </w:tcPr>
          <w:p w:rsidR="00C924A6" w:rsidRDefault="00C924A6" w:rsidP="00C80CE7">
            <w:pPr>
              <w:pStyle w:val="BodyText"/>
              <w:spacing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2.000</w:t>
            </w:r>
          </w:p>
        </w:tc>
      </w:tr>
      <w:tr w:rsidR="00C924A6" w:rsidTr="001A47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6" w:type="dxa"/>
          </w:tcPr>
          <w:p w:rsidR="00C924A6" w:rsidRDefault="00C924A6" w:rsidP="008774CA">
            <w:pPr>
              <w:pStyle w:val="BodyText"/>
              <w:spacing w:after="240" w:line="276" w:lineRule="auto"/>
              <w:rPr>
                <w:color w:val="auto"/>
              </w:rPr>
            </w:pPr>
            <w:r>
              <w:rPr>
                <w:color w:val="auto"/>
              </w:rPr>
              <w:t>TOTAL</w:t>
            </w:r>
          </w:p>
        </w:tc>
        <w:tc>
          <w:tcPr>
            <w:tcW w:w="3056" w:type="dxa"/>
          </w:tcPr>
          <w:p w:rsidR="00C924A6" w:rsidRDefault="00C924A6" w:rsidP="00B32E07">
            <w:pPr>
              <w:pStyle w:val="BodyText"/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500</w:t>
            </w:r>
          </w:p>
        </w:tc>
        <w:tc>
          <w:tcPr>
            <w:tcW w:w="3057" w:type="dxa"/>
          </w:tcPr>
          <w:p w:rsidR="00C924A6" w:rsidRDefault="00C924A6" w:rsidP="00C924A6">
            <w:pPr>
              <w:pStyle w:val="BodyText"/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10.000</w:t>
            </w:r>
          </w:p>
        </w:tc>
      </w:tr>
    </w:tbl>
    <w:p w:rsidR="00C924A6" w:rsidRDefault="00C924A6" w:rsidP="008774CA">
      <w:pPr>
        <w:pStyle w:val="BodyText"/>
        <w:spacing w:after="240" w:line="276" w:lineRule="auto"/>
        <w:rPr>
          <w:color w:val="auto"/>
        </w:rPr>
      </w:pPr>
    </w:p>
    <w:p w:rsidR="008D5B15" w:rsidRDefault="00C924A6" w:rsidP="008774CA">
      <w:pPr>
        <w:pStyle w:val="BodyText"/>
        <w:spacing w:after="240" w:line="276" w:lineRule="auto"/>
        <w:rPr>
          <w:color w:val="auto"/>
        </w:rPr>
      </w:pPr>
      <w:r>
        <w:rPr>
          <w:color w:val="auto"/>
        </w:rPr>
        <w:t>No caso dos prazos serem cumpridos, cada membro irá trabalhar num total de 4 semanas no desenvolvimento das funcionalidades que a empresa está responsável e mais uma semana na integração com a das outras empresas, trabalhando um estimado de 20 horas semanais.</w:t>
      </w:r>
    </w:p>
    <w:p w:rsidR="00A51C4F" w:rsidRDefault="00F3454C" w:rsidP="00A51C4F">
      <w:pPr>
        <w:pStyle w:val="Heading1"/>
        <w:numPr>
          <w:ilvl w:val="0"/>
          <w:numId w:val="1"/>
        </w:numPr>
      </w:pPr>
      <w:bookmarkStart w:id="4" w:name="_Toc379556698"/>
      <w:r>
        <w:lastRenderedPageBreak/>
        <w:t>Plano de Comunicação</w:t>
      </w:r>
      <w:bookmarkEnd w:id="4"/>
    </w:p>
    <w:p w:rsidR="00A25CA8" w:rsidRDefault="00A25CA8" w:rsidP="00A25CA8">
      <w:r w:rsidRPr="00DD69C0">
        <w:t xml:space="preserve">Nessa seção </w:t>
      </w:r>
      <w:r>
        <w:t xml:space="preserve">do documento </w:t>
      </w:r>
      <w:r w:rsidR="00C924A6">
        <w:t xml:space="preserve">são descritos os planos para se </w:t>
      </w:r>
      <w:r w:rsidR="00D22A30">
        <w:t>ob</w:t>
      </w:r>
      <w:r w:rsidR="00C924A6">
        <w:t>ter um maior controle das atividades exercidas e progresso dentro da empresa assim como o progresso das outras empresas e dificuldades enfrentadas por elas.</w:t>
      </w:r>
    </w:p>
    <w:p w:rsidR="00A25CA8" w:rsidRPr="00DD69C0" w:rsidRDefault="00A25CA8" w:rsidP="00A25CA8"/>
    <w:p w:rsidR="00A25CA8" w:rsidRPr="00A25CA8" w:rsidRDefault="00A25CA8" w:rsidP="00A25CA8">
      <w:pPr>
        <w:pStyle w:val="ListParagraph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:rsidR="00A25CA8" w:rsidRPr="00A25CA8" w:rsidRDefault="00A25CA8" w:rsidP="00A25CA8">
      <w:pPr>
        <w:pStyle w:val="ListParagraph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:rsidR="00A25CA8" w:rsidRPr="00A25CA8" w:rsidRDefault="00A25CA8" w:rsidP="00A25CA8">
      <w:pPr>
        <w:pStyle w:val="ListParagraph"/>
        <w:keepNext/>
        <w:numPr>
          <w:ilvl w:val="0"/>
          <w:numId w:val="2"/>
        </w:numPr>
        <w:pBdr>
          <w:top w:val="single" w:sz="18" w:space="1" w:color="auto"/>
          <w:bottom w:val="single" w:sz="18" w:space="1" w:color="auto"/>
        </w:pBdr>
        <w:contextualSpacing w:val="0"/>
        <w:outlineLvl w:val="0"/>
        <w:rPr>
          <w:b/>
          <w:vanish/>
          <w:kern w:val="32"/>
          <w:sz w:val="32"/>
        </w:rPr>
      </w:pPr>
    </w:p>
    <w:p w:rsidR="008774CA" w:rsidRDefault="00F3454C" w:rsidP="00A25CA8">
      <w:pPr>
        <w:pStyle w:val="Heading2"/>
      </w:pPr>
      <w:bookmarkStart w:id="5" w:name="_Toc379556699"/>
      <w:r>
        <w:t>Na</w:t>
      </w:r>
      <w:r w:rsidR="00A51C4F">
        <w:t xml:space="preserve"> </w:t>
      </w:r>
      <w:r w:rsidR="00C17BF1">
        <w:t>Empresa</w:t>
      </w:r>
      <w:bookmarkEnd w:id="5"/>
    </w:p>
    <w:p w:rsidR="00BC09C2" w:rsidRDefault="00474756" w:rsidP="00D22A30">
      <w:pPr>
        <w:pStyle w:val="ListParagraph"/>
        <w:numPr>
          <w:ilvl w:val="0"/>
          <w:numId w:val="26"/>
        </w:numPr>
      </w:pPr>
      <w:r>
        <w:t>A</w:t>
      </w:r>
      <w:r w:rsidR="00D22A30">
        <w:t xml:space="preserve"> cada final de</w:t>
      </w:r>
      <w:r w:rsidR="00D22A30" w:rsidRPr="00D22A30">
        <w:t xml:space="preserve"> </w:t>
      </w:r>
      <w:r w:rsidR="00D22A30">
        <w:t>semana</w:t>
      </w:r>
      <w:r w:rsidRPr="00474756">
        <w:t xml:space="preserve"> </w:t>
      </w:r>
      <w:r>
        <w:t>via internet</w:t>
      </w:r>
      <w:r w:rsidR="00D22A30">
        <w:t>, de modo a se obter o progresso de cada um e assim adotar ações conforme o necessário.</w:t>
      </w:r>
    </w:p>
    <w:p w:rsidR="00D22A30" w:rsidRDefault="00D22A30" w:rsidP="00D22A30">
      <w:pPr>
        <w:pStyle w:val="ListParagraph"/>
        <w:numPr>
          <w:ilvl w:val="0"/>
          <w:numId w:val="26"/>
        </w:numPr>
      </w:pPr>
      <w:r>
        <w:t>A cada quarta-feira, haverá reunião para discussão da atividade realizada e relato de dificuldades encontradas ou quaisquer outros problemas.</w:t>
      </w:r>
    </w:p>
    <w:p w:rsidR="00D22A30" w:rsidRDefault="00D22A30" w:rsidP="00D22A30">
      <w:pPr>
        <w:pStyle w:val="ListParagraph"/>
        <w:numPr>
          <w:ilvl w:val="0"/>
          <w:numId w:val="26"/>
        </w:numPr>
      </w:pPr>
      <w:r>
        <w:t>No caso de término antes do prazo da atividade, haverá reunião breve via internet para checar status de cada membro e tomar decisão quanto a adiantar próxima atividade ou auxiliar outro membro da empresa.</w:t>
      </w:r>
    </w:p>
    <w:p w:rsidR="008774CA" w:rsidRDefault="008774CA" w:rsidP="008774CA">
      <w:pPr>
        <w:pStyle w:val="Caption"/>
      </w:pPr>
    </w:p>
    <w:p w:rsidR="0046624C" w:rsidRDefault="00F3454C" w:rsidP="0046624C">
      <w:pPr>
        <w:pStyle w:val="Heading2"/>
      </w:pPr>
      <w:bookmarkStart w:id="6" w:name="_Toc379556700"/>
      <w:r>
        <w:t>Entre Outras Empresas</w:t>
      </w:r>
      <w:bookmarkEnd w:id="6"/>
    </w:p>
    <w:p w:rsidR="00474756" w:rsidRPr="00474756" w:rsidRDefault="00474756" w:rsidP="00474756">
      <w:pPr>
        <w:pStyle w:val="BodyText"/>
        <w:numPr>
          <w:ilvl w:val="0"/>
          <w:numId w:val="27"/>
        </w:numPr>
        <w:spacing w:after="240" w:line="276" w:lineRule="auto"/>
        <w:rPr>
          <w:color w:val="auto"/>
        </w:rPr>
      </w:pPr>
      <w:r>
        <w:rPr>
          <w:color w:val="auto"/>
        </w:rPr>
        <w:t>A cada quarta-feira, haverá uma reunião com outro gerentes para checar status de cada empresa e se há a necessidade de alguma funcionalidade externa para teste de uma funcionalidade nossa.</w:t>
      </w:r>
    </w:p>
    <w:p w:rsidR="008774CA" w:rsidRDefault="008774CA" w:rsidP="008774CA">
      <w:pPr>
        <w:pStyle w:val="BodyText"/>
        <w:spacing w:after="240" w:line="276" w:lineRule="auto"/>
        <w:rPr>
          <w:color w:val="auto"/>
        </w:rPr>
      </w:pPr>
    </w:p>
    <w:p w:rsidR="00A25CA8" w:rsidRDefault="00F3454C" w:rsidP="00A25CA8">
      <w:pPr>
        <w:pStyle w:val="Heading2"/>
      </w:pPr>
      <w:bookmarkStart w:id="7" w:name="_Toc379556701"/>
      <w:r>
        <w:t>Entre os envolvidos</w:t>
      </w:r>
      <w:bookmarkEnd w:id="7"/>
    </w:p>
    <w:p w:rsidR="00C25264" w:rsidRPr="00203921" w:rsidRDefault="00474756" w:rsidP="00474756">
      <w:pPr>
        <w:pStyle w:val="ListParagraph"/>
        <w:numPr>
          <w:ilvl w:val="0"/>
          <w:numId w:val="27"/>
        </w:numPr>
      </w:pPr>
      <w:r w:rsidRPr="00203921">
        <w:t>A cada quarta-feira, haverá uma reunião para relatar o status de cada membro do grupo e de cada funcionalidade do projeto.</w:t>
      </w:r>
    </w:p>
    <w:sectPr w:rsidR="00C25264" w:rsidRPr="00203921" w:rsidSect="00174348">
      <w:headerReference w:type="even" r:id="rId14"/>
      <w:headerReference w:type="default" r:id="rId15"/>
      <w:headerReference w:type="first" r:id="rId1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77A" w:rsidRDefault="000A577A">
      <w:r>
        <w:separator/>
      </w:r>
    </w:p>
  </w:endnote>
  <w:endnote w:type="continuationSeparator" w:id="0">
    <w:p w:rsidR="000A577A" w:rsidRDefault="000A5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nkGothic Md BT">
    <w:altName w:val="Arial"/>
    <w:charset w:val="00"/>
    <w:family w:val="swiss"/>
    <w:pitch w:val="variable"/>
    <w:sig w:usb0="00000087" w:usb1="00000000" w:usb2="00000000" w:usb3="00000000" w:csb0="0000001B" w:csb1="00000000"/>
  </w:font>
  <w:font w:name="CopprplGoth Hv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opprplGoth Cn BT">
    <w:altName w:val="Arial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3357197"/>
      <w:docPartObj>
        <w:docPartGallery w:val="Page Numbers (Bottom of Page)"/>
        <w:docPartUnique/>
      </w:docPartObj>
    </w:sdtPr>
    <w:sdtEndPr/>
    <w:sdtContent>
      <w:p w:rsidR="00B842D0" w:rsidRDefault="00B842D0" w:rsidP="002843E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B842D0" w:rsidRDefault="00B842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2057868"/>
      <w:docPartObj>
        <w:docPartGallery w:val="Page Numbers (Bottom of Page)"/>
        <w:docPartUnique/>
      </w:docPartObj>
    </w:sdtPr>
    <w:sdtEndPr/>
    <w:sdtContent>
      <w:p w:rsidR="00B842D0" w:rsidRDefault="00B842D0" w:rsidP="007A3C27">
        <w:pPr>
          <w:pStyle w:val="Footer"/>
          <w:pBdr>
            <w:top w:val="single" w:sz="4" w:space="1" w:color="auto"/>
          </w:pBdr>
          <w:jc w:val="center"/>
          <w:rPr>
            <w:rFonts w:ascii="CopprplGoth Cn BT" w:hAnsi="CopprplGoth Cn BT"/>
            <w:sz w:val="16"/>
          </w:rPr>
        </w:pPr>
        <w:r>
          <w:rPr>
            <w:rFonts w:ascii="CopprplGoth Cn BT" w:hAnsi="CopprplGoth Cn BT"/>
            <w:sz w:val="16"/>
          </w:rPr>
          <w:t xml:space="preserve">Av. Prof. Luciano Gualberto – TRAV. 3, 158 – 05508-900 – São Paulo – SP – BRASIL </w:t>
        </w:r>
      </w:p>
      <w:p w:rsidR="00B842D0" w:rsidRDefault="00B842D0" w:rsidP="007A3C27">
        <w:pPr>
          <w:pStyle w:val="Footer"/>
          <w:jc w:val="center"/>
          <w:rPr>
            <w:rFonts w:ascii="CopprplGoth Cn BT" w:hAnsi="CopprplGoth Cn BT"/>
            <w:sz w:val="16"/>
          </w:rPr>
        </w:pPr>
        <w:r>
          <w:rPr>
            <w:rFonts w:ascii="CopprplGoth Cn BT" w:hAnsi="CopprplGoth Cn BT"/>
            <w:sz w:val="16"/>
          </w:rPr>
          <w:t>TEL.: 55 11 3091-5583 – FAX: 55 11 3091 5294</w:t>
        </w:r>
      </w:p>
      <w:p w:rsidR="00B842D0" w:rsidRDefault="00B842D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5FB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77A" w:rsidRDefault="000A577A">
      <w:r>
        <w:separator/>
      </w:r>
    </w:p>
  </w:footnote>
  <w:footnote w:type="continuationSeparator" w:id="0">
    <w:p w:rsidR="000A577A" w:rsidRDefault="000A57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8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985"/>
    </w:tblGrid>
    <w:tr w:rsidR="00B842D0" w:rsidTr="000E492C">
      <w:trPr>
        <w:cantSplit/>
        <w:trHeight w:val="500"/>
      </w:trPr>
      <w:tc>
        <w:tcPr>
          <w:tcW w:w="9985" w:type="dxa"/>
          <w:vAlign w:val="center"/>
        </w:tcPr>
        <w:p w:rsidR="00B842D0" w:rsidRDefault="00B842D0" w:rsidP="008B3C09">
          <w:pPr>
            <w:pStyle w:val="Footer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Especificação do Sistema</w:t>
          </w:r>
        </w:p>
      </w:tc>
    </w:tr>
  </w:tbl>
  <w:p w:rsidR="00B842D0" w:rsidRPr="00AA317A" w:rsidRDefault="00B842D0" w:rsidP="00AA31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881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</w:tblGrid>
    <w:tr w:rsidR="00B842D0" w:rsidRPr="00DB1AEA" w:rsidTr="0036233F">
      <w:trPr>
        <w:trHeight w:val="1125"/>
      </w:trPr>
      <w:tc>
        <w:tcPr>
          <w:tcW w:w="14881" w:type="dxa"/>
        </w:tcPr>
        <w:p w:rsidR="00B842D0" w:rsidRPr="00DB1AEA" w:rsidRDefault="00B842D0" w:rsidP="0036233F">
          <w:pPr>
            <w:pStyle w:val="Header"/>
            <w:jc w:val="left"/>
            <w:rPr>
              <w:b/>
            </w:rPr>
          </w:pPr>
          <w:r>
            <w:rPr>
              <w:noProof/>
              <w:lang w:eastAsia="ja-JP"/>
            </w:rPr>
            <w:drawing>
              <wp:anchor distT="0" distB="0" distL="114300" distR="114300" simplePos="0" relativeHeight="251661312" behindDoc="0" locked="0" layoutInCell="1" allowOverlap="1" wp14:anchorId="0CEC70B8" wp14:editId="65ACFA5D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3" name="Imagem 3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</w:tr>
  </w:tbl>
  <w:p w:rsidR="00B842D0" w:rsidRDefault="00B842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B842D0" w:rsidRPr="00DB1AEA" w:rsidTr="00FF02B0">
      <w:trPr>
        <w:trHeight w:val="1125"/>
      </w:trPr>
      <w:tc>
        <w:tcPr>
          <w:tcW w:w="14881" w:type="dxa"/>
        </w:tcPr>
        <w:p w:rsidR="00B842D0" w:rsidRPr="00DB1AEA" w:rsidRDefault="00B842D0" w:rsidP="000A7464">
          <w:pPr>
            <w:pStyle w:val="Header"/>
            <w:jc w:val="left"/>
            <w:rPr>
              <w:b/>
            </w:rPr>
          </w:pPr>
        </w:p>
      </w:tc>
      <w:tc>
        <w:tcPr>
          <w:tcW w:w="14881" w:type="dxa"/>
        </w:tcPr>
        <w:p w:rsidR="00B842D0" w:rsidRPr="00DB1AEA" w:rsidRDefault="00B842D0" w:rsidP="00290AD4">
          <w:pPr>
            <w:pStyle w:val="Header"/>
            <w:jc w:val="left"/>
            <w:rPr>
              <w:b/>
            </w:rPr>
          </w:pPr>
        </w:p>
      </w:tc>
    </w:tr>
  </w:tbl>
  <w:p w:rsidR="00B842D0" w:rsidRDefault="00B842D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40"/>
      <w:gridCol w:w="7705"/>
    </w:tblGrid>
    <w:tr w:rsidR="00B842D0" w:rsidTr="002843E9">
      <w:trPr>
        <w:cantSplit/>
      </w:trPr>
      <w:tc>
        <w:tcPr>
          <w:tcW w:w="833" w:type="pct"/>
        </w:tcPr>
        <w:p w:rsidR="00B842D0" w:rsidRDefault="00B842D0" w:rsidP="002843E9">
          <w:pPr>
            <w:pStyle w:val="Footer"/>
            <w:jc w:val="center"/>
          </w:pPr>
          <w:r>
            <w:rPr>
              <w:noProof/>
              <w:lang w:eastAsia="ja-JP"/>
            </w:rPr>
            <w:drawing>
              <wp:inline distT="0" distB="0" distL="0" distR="0" wp14:anchorId="2582E72C" wp14:editId="29EB44EC">
                <wp:extent cx="438150" cy="428625"/>
                <wp:effectExtent l="19050" t="0" r="0" b="0"/>
                <wp:docPr id="79" name="Imagem 2" descr="m-logo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m-logo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81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67" w:type="pct"/>
          <w:vAlign w:val="center"/>
        </w:tcPr>
        <w:p w:rsidR="00B842D0" w:rsidRDefault="00B842D0" w:rsidP="002843E9">
          <w:pPr>
            <w:pStyle w:val="Footer"/>
            <w:jc w:val="center"/>
            <w:rPr>
              <w:rFonts w:ascii="BankGothic Md BT" w:hAnsi="BankGothic Md BT"/>
              <w:b/>
              <w:sz w:val="28"/>
              <w:szCs w:val="28"/>
            </w:rPr>
          </w:pPr>
          <w:r>
            <w:rPr>
              <w:rFonts w:ascii="BankGothic Md BT" w:hAnsi="BankGothic Md BT"/>
              <w:b/>
              <w:sz w:val="28"/>
              <w:szCs w:val="28"/>
            </w:rPr>
            <w:t>Especificação do Sistema</w:t>
          </w:r>
        </w:p>
      </w:tc>
    </w:tr>
  </w:tbl>
  <w:p w:rsidR="00B842D0" w:rsidRPr="00AA317A" w:rsidRDefault="00B842D0" w:rsidP="00AA317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881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</w:tblGrid>
    <w:tr w:rsidR="00B842D0" w:rsidRPr="00DB1AEA" w:rsidTr="0036233F">
      <w:trPr>
        <w:trHeight w:val="1125"/>
      </w:trPr>
      <w:tc>
        <w:tcPr>
          <w:tcW w:w="14881" w:type="dxa"/>
        </w:tcPr>
        <w:p w:rsidR="00B842D0" w:rsidRPr="00DB1AEA" w:rsidRDefault="00B842D0" w:rsidP="0036233F">
          <w:pPr>
            <w:pStyle w:val="Header"/>
            <w:jc w:val="left"/>
            <w:rPr>
              <w:b/>
            </w:rPr>
          </w:pPr>
          <w:r>
            <w:rPr>
              <w:noProof/>
              <w:lang w:eastAsia="ja-JP"/>
            </w:rPr>
            <w:drawing>
              <wp:anchor distT="0" distB="0" distL="114300" distR="114300" simplePos="0" relativeHeight="251665408" behindDoc="0" locked="0" layoutInCell="1" allowOverlap="1" wp14:anchorId="41BFE594" wp14:editId="79D7426B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8" name="Imagem 8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</w:tr>
  </w:tbl>
  <w:p w:rsidR="00B842D0" w:rsidRDefault="00B842D0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29762" w:type="dxa"/>
      <w:tblInd w:w="-60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1"/>
      <w:gridCol w:w="14881"/>
    </w:tblGrid>
    <w:tr w:rsidR="00B842D0" w:rsidRPr="00DB1AEA" w:rsidTr="00FF02B0">
      <w:trPr>
        <w:trHeight w:val="1125"/>
      </w:trPr>
      <w:tc>
        <w:tcPr>
          <w:tcW w:w="14881" w:type="dxa"/>
        </w:tcPr>
        <w:p w:rsidR="00B842D0" w:rsidRPr="00DB1AEA" w:rsidRDefault="00B842D0" w:rsidP="000A7464">
          <w:pPr>
            <w:pStyle w:val="Header"/>
            <w:jc w:val="left"/>
            <w:rPr>
              <w:b/>
            </w:rPr>
          </w:pPr>
          <w:r>
            <w:rPr>
              <w:noProof/>
              <w:lang w:eastAsia="ja-JP"/>
            </w:rPr>
            <w:drawing>
              <wp:anchor distT="0" distB="0" distL="114300" distR="114300" simplePos="0" relativeHeight="251667456" behindDoc="0" locked="0" layoutInCell="1" allowOverlap="1" wp14:anchorId="521BF30A" wp14:editId="15479D54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11" name="Imagem 11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  <w:tc>
        <w:tcPr>
          <w:tcW w:w="14881" w:type="dxa"/>
        </w:tcPr>
        <w:p w:rsidR="00B842D0" w:rsidRPr="00DB1AEA" w:rsidRDefault="00B842D0" w:rsidP="000A7464">
          <w:pPr>
            <w:pStyle w:val="Header"/>
            <w:jc w:val="left"/>
            <w:rPr>
              <w:b/>
            </w:rPr>
          </w:pPr>
          <w:r>
            <w:rPr>
              <w:noProof/>
              <w:lang w:eastAsia="ja-JP"/>
            </w:rPr>
            <w:drawing>
              <wp:anchor distT="0" distB="0" distL="114300" distR="114300" simplePos="0" relativeHeight="251668480" behindDoc="0" locked="0" layoutInCell="1" allowOverlap="1" wp14:anchorId="776B590F" wp14:editId="6C448178">
                <wp:simplePos x="0" y="0"/>
                <wp:positionH relativeFrom="margin">
                  <wp:posOffset>-400050</wp:posOffset>
                </wp:positionH>
                <wp:positionV relativeFrom="margin">
                  <wp:posOffset>-771525</wp:posOffset>
                </wp:positionV>
                <wp:extent cx="1695450" cy="704850"/>
                <wp:effectExtent l="0" t="0" r="0" b="0"/>
                <wp:wrapSquare wrapText="bothSides"/>
                <wp:docPr id="1" name="Imagem 1" descr="D:\Trabalho\Sites\PCS\GRAFICOS - FONTES - DIVERSOS\Logo PCS_oficial_BAIXADE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abalho\Sites\PCS\GRAFICOS - FONTES - DIVERSOS\Logo PCS_oficial_BAIXADE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pprplGoth Hv BT" w:hAnsi="CopprplGoth Hv BT"/>
              <w:b/>
            </w:rPr>
            <w:t xml:space="preserve">ESCOLA </w:t>
          </w:r>
          <w:r w:rsidRPr="00DB1AEA">
            <w:rPr>
              <w:rFonts w:ascii="CopprplGoth Hv BT" w:hAnsi="CopprplGoth Hv BT"/>
              <w:b/>
            </w:rPr>
            <w:t>POLITÉCNICA DA UNIVERSIDADE DE SÃO PAULO</w:t>
          </w:r>
          <w:r>
            <w:rPr>
              <w:rFonts w:ascii="CopprplGoth Hv BT" w:hAnsi="CopprplGoth Hv BT"/>
              <w:sz w:val="20"/>
            </w:rPr>
            <w:t xml:space="preserve"> </w:t>
          </w:r>
          <w:r>
            <w:rPr>
              <w:rFonts w:ascii="CopprplGoth Hv BT" w:hAnsi="CopprplGoth Hv BT"/>
              <w:sz w:val="20"/>
            </w:rPr>
            <w:br/>
            <w:t xml:space="preserve">   Departamento de Engenharia de Computação e Sistemas Digitais</w:t>
          </w:r>
        </w:p>
      </w:tc>
    </w:tr>
  </w:tbl>
  <w:p w:rsidR="00B842D0" w:rsidRDefault="00B842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91610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A05E07"/>
    <w:multiLevelType w:val="multilevel"/>
    <w:tmpl w:val="F5E87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0F1D0DC9"/>
    <w:multiLevelType w:val="hybridMultilevel"/>
    <w:tmpl w:val="052EEFC4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F77F1"/>
    <w:multiLevelType w:val="hybridMultilevel"/>
    <w:tmpl w:val="543A8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4F2D02"/>
    <w:multiLevelType w:val="hybridMultilevel"/>
    <w:tmpl w:val="4724C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056DB2"/>
    <w:multiLevelType w:val="hybridMultilevel"/>
    <w:tmpl w:val="196A73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471AF7"/>
    <w:multiLevelType w:val="hybridMultilevel"/>
    <w:tmpl w:val="4B58F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CE0F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D10DDE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2E45D2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7C49D7"/>
    <w:multiLevelType w:val="multilevel"/>
    <w:tmpl w:val="F35A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E223B6"/>
    <w:multiLevelType w:val="hybridMultilevel"/>
    <w:tmpl w:val="7BE0E4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5B444B"/>
    <w:multiLevelType w:val="hybridMultilevel"/>
    <w:tmpl w:val="76A65D1E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7">
    <w:nsid w:val="653441F5"/>
    <w:multiLevelType w:val="hybridMultilevel"/>
    <w:tmpl w:val="4FD65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8B7CFE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6D3434E4"/>
    <w:multiLevelType w:val="hybridMultilevel"/>
    <w:tmpl w:val="BE1CD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5"/>
  </w:num>
  <w:num w:numId="4">
    <w:abstractNumId w:val="9"/>
  </w:num>
  <w:num w:numId="5">
    <w:abstractNumId w:val="6"/>
  </w:num>
  <w:num w:numId="6">
    <w:abstractNumId w:val="17"/>
  </w:num>
  <w:num w:numId="7">
    <w:abstractNumId w:val="14"/>
  </w:num>
  <w:num w:numId="8">
    <w:abstractNumId w:val="4"/>
  </w:num>
  <w:num w:numId="9">
    <w:abstractNumId w:val="11"/>
  </w:num>
  <w:num w:numId="10">
    <w:abstractNumId w:val="13"/>
  </w:num>
  <w:num w:numId="11">
    <w:abstractNumId w:val="16"/>
  </w:num>
  <w:num w:numId="12">
    <w:abstractNumId w:val="19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0"/>
  </w:num>
  <w:num w:numId="19">
    <w:abstractNumId w:val="18"/>
  </w:num>
  <w:num w:numId="20">
    <w:abstractNumId w:val="12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7"/>
  </w:num>
  <w:num w:numId="2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268"/>
    <w:rsid w:val="000022BD"/>
    <w:rsid w:val="000031B5"/>
    <w:rsid w:val="000032C0"/>
    <w:rsid w:val="00003A8D"/>
    <w:rsid w:val="000047B9"/>
    <w:rsid w:val="000065E2"/>
    <w:rsid w:val="000074C7"/>
    <w:rsid w:val="000101A8"/>
    <w:rsid w:val="00011A18"/>
    <w:rsid w:val="000125CF"/>
    <w:rsid w:val="000138AD"/>
    <w:rsid w:val="00013E40"/>
    <w:rsid w:val="00016181"/>
    <w:rsid w:val="00021A54"/>
    <w:rsid w:val="000229C1"/>
    <w:rsid w:val="000243F6"/>
    <w:rsid w:val="00026213"/>
    <w:rsid w:val="00031E25"/>
    <w:rsid w:val="00034C2F"/>
    <w:rsid w:val="00034D0B"/>
    <w:rsid w:val="000368C7"/>
    <w:rsid w:val="00036DCE"/>
    <w:rsid w:val="00037BCF"/>
    <w:rsid w:val="0004068B"/>
    <w:rsid w:val="000433CF"/>
    <w:rsid w:val="000449CB"/>
    <w:rsid w:val="00046D44"/>
    <w:rsid w:val="00050B45"/>
    <w:rsid w:val="00050FED"/>
    <w:rsid w:val="00051BEC"/>
    <w:rsid w:val="0005382C"/>
    <w:rsid w:val="00053E03"/>
    <w:rsid w:val="000564E0"/>
    <w:rsid w:val="000570CA"/>
    <w:rsid w:val="00064FF9"/>
    <w:rsid w:val="000650B4"/>
    <w:rsid w:val="00065D7D"/>
    <w:rsid w:val="00067B86"/>
    <w:rsid w:val="000720B7"/>
    <w:rsid w:val="00072964"/>
    <w:rsid w:val="00072DA9"/>
    <w:rsid w:val="00073370"/>
    <w:rsid w:val="000744EF"/>
    <w:rsid w:val="00074C64"/>
    <w:rsid w:val="00081FAE"/>
    <w:rsid w:val="00083171"/>
    <w:rsid w:val="000837EC"/>
    <w:rsid w:val="00084556"/>
    <w:rsid w:val="00087680"/>
    <w:rsid w:val="000914CC"/>
    <w:rsid w:val="0009376D"/>
    <w:rsid w:val="00093CF8"/>
    <w:rsid w:val="00096ADC"/>
    <w:rsid w:val="000975A7"/>
    <w:rsid w:val="000A20B4"/>
    <w:rsid w:val="000A2BD3"/>
    <w:rsid w:val="000A44CE"/>
    <w:rsid w:val="000A577A"/>
    <w:rsid w:val="000A5C28"/>
    <w:rsid w:val="000A6A91"/>
    <w:rsid w:val="000A7464"/>
    <w:rsid w:val="000A764E"/>
    <w:rsid w:val="000B0AD8"/>
    <w:rsid w:val="000B4E8C"/>
    <w:rsid w:val="000B7F30"/>
    <w:rsid w:val="000C4610"/>
    <w:rsid w:val="000C56BB"/>
    <w:rsid w:val="000C59FE"/>
    <w:rsid w:val="000D1F13"/>
    <w:rsid w:val="000D2BDB"/>
    <w:rsid w:val="000D34CA"/>
    <w:rsid w:val="000D65A8"/>
    <w:rsid w:val="000D67DC"/>
    <w:rsid w:val="000D780C"/>
    <w:rsid w:val="000E15C2"/>
    <w:rsid w:val="000E3195"/>
    <w:rsid w:val="000E328E"/>
    <w:rsid w:val="000E329A"/>
    <w:rsid w:val="000E3B42"/>
    <w:rsid w:val="000E43C7"/>
    <w:rsid w:val="000E4498"/>
    <w:rsid w:val="000E492C"/>
    <w:rsid w:val="000E4C6F"/>
    <w:rsid w:val="000E6B4C"/>
    <w:rsid w:val="000E738A"/>
    <w:rsid w:val="000F07AF"/>
    <w:rsid w:val="000F0BEE"/>
    <w:rsid w:val="000F3BF6"/>
    <w:rsid w:val="000F7222"/>
    <w:rsid w:val="000F79AA"/>
    <w:rsid w:val="00102234"/>
    <w:rsid w:val="001049E8"/>
    <w:rsid w:val="0010591C"/>
    <w:rsid w:val="00105CA1"/>
    <w:rsid w:val="00110E01"/>
    <w:rsid w:val="00112614"/>
    <w:rsid w:val="00112D42"/>
    <w:rsid w:val="00113381"/>
    <w:rsid w:val="001135F3"/>
    <w:rsid w:val="00115AC6"/>
    <w:rsid w:val="00115F37"/>
    <w:rsid w:val="001160C5"/>
    <w:rsid w:val="00116590"/>
    <w:rsid w:val="001179C9"/>
    <w:rsid w:val="00117C8A"/>
    <w:rsid w:val="00121A40"/>
    <w:rsid w:val="0012227A"/>
    <w:rsid w:val="00123716"/>
    <w:rsid w:val="0012454B"/>
    <w:rsid w:val="0012599F"/>
    <w:rsid w:val="00130107"/>
    <w:rsid w:val="0013050B"/>
    <w:rsid w:val="00130DBD"/>
    <w:rsid w:val="00132998"/>
    <w:rsid w:val="00134848"/>
    <w:rsid w:val="00134B93"/>
    <w:rsid w:val="001352EB"/>
    <w:rsid w:val="0013667C"/>
    <w:rsid w:val="00136D8F"/>
    <w:rsid w:val="00143174"/>
    <w:rsid w:val="001478FF"/>
    <w:rsid w:val="00147F91"/>
    <w:rsid w:val="00150A9A"/>
    <w:rsid w:val="001524C2"/>
    <w:rsid w:val="00155D6D"/>
    <w:rsid w:val="001617B6"/>
    <w:rsid w:val="00162708"/>
    <w:rsid w:val="001627B8"/>
    <w:rsid w:val="00165F76"/>
    <w:rsid w:val="001662F1"/>
    <w:rsid w:val="001725A5"/>
    <w:rsid w:val="00172927"/>
    <w:rsid w:val="00172AB5"/>
    <w:rsid w:val="00173256"/>
    <w:rsid w:val="00173809"/>
    <w:rsid w:val="00174348"/>
    <w:rsid w:val="00176359"/>
    <w:rsid w:val="00176FC4"/>
    <w:rsid w:val="001865C9"/>
    <w:rsid w:val="0018781A"/>
    <w:rsid w:val="001912EC"/>
    <w:rsid w:val="001913A2"/>
    <w:rsid w:val="0019615D"/>
    <w:rsid w:val="001A07A5"/>
    <w:rsid w:val="001A0A66"/>
    <w:rsid w:val="001A0C1F"/>
    <w:rsid w:val="001A22D8"/>
    <w:rsid w:val="001A4761"/>
    <w:rsid w:val="001A5318"/>
    <w:rsid w:val="001A5639"/>
    <w:rsid w:val="001A6E76"/>
    <w:rsid w:val="001A7209"/>
    <w:rsid w:val="001B022D"/>
    <w:rsid w:val="001B44ED"/>
    <w:rsid w:val="001B57EA"/>
    <w:rsid w:val="001B5A96"/>
    <w:rsid w:val="001B6839"/>
    <w:rsid w:val="001B6C15"/>
    <w:rsid w:val="001C03B4"/>
    <w:rsid w:val="001C1966"/>
    <w:rsid w:val="001C1967"/>
    <w:rsid w:val="001C259B"/>
    <w:rsid w:val="001C2BBC"/>
    <w:rsid w:val="001C30F5"/>
    <w:rsid w:val="001C59B6"/>
    <w:rsid w:val="001C5EA7"/>
    <w:rsid w:val="001C5FD4"/>
    <w:rsid w:val="001D1154"/>
    <w:rsid w:val="001D187F"/>
    <w:rsid w:val="001D3846"/>
    <w:rsid w:val="001D398F"/>
    <w:rsid w:val="001D496D"/>
    <w:rsid w:val="001D4B1C"/>
    <w:rsid w:val="001D5E99"/>
    <w:rsid w:val="001D71C1"/>
    <w:rsid w:val="001D7C87"/>
    <w:rsid w:val="001E1EA2"/>
    <w:rsid w:val="001E4D25"/>
    <w:rsid w:val="001E63B2"/>
    <w:rsid w:val="001E68E8"/>
    <w:rsid w:val="001F0407"/>
    <w:rsid w:val="001F47E5"/>
    <w:rsid w:val="001F4E1C"/>
    <w:rsid w:val="00200284"/>
    <w:rsid w:val="0020355C"/>
    <w:rsid w:val="00203921"/>
    <w:rsid w:val="00204B04"/>
    <w:rsid w:val="0020594E"/>
    <w:rsid w:val="00207084"/>
    <w:rsid w:val="00207CF0"/>
    <w:rsid w:val="00210746"/>
    <w:rsid w:val="00210F0D"/>
    <w:rsid w:val="00213A65"/>
    <w:rsid w:val="0021582C"/>
    <w:rsid w:val="00221EBD"/>
    <w:rsid w:val="002237ED"/>
    <w:rsid w:val="00224266"/>
    <w:rsid w:val="00226026"/>
    <w:rsid w:val="00226372"/>
    <w:rsid w:val="00226FDC"/>
    <w:rsid w:val="00227ECB"/>
    <w:rsid w:val="00227F67"/>
    <w:rsid w:val="002326A4"/>
    <w:rsid w:val="00234834"/>
    <w:rsid w:val="00236CD3"/>
    <w:rsid w:val="002415BD"/>
    <w:rsid w:val="0024532B"/>
    <w:rsid w:val="00252AE7"/>
    <w:rsid w:val="0025521C"/>
    <w:rsid w:val="002553C5"/>
    <w:rsid w:val="00255C1C"/>
    <w:rsid w:val="00261654"/>
    <w:rsid w:val="0026187B"/>
    <w:rsid w:val="00262A48"/>
    <w:rsid w:val="00262B64"/>
    <w:rsid w:val="00262BB1"/>
    <w:rsid w:val="00262E5B"/>
    <w:rsid w:val="00263AD7"/>
    <w:rsid w:val="0026753F"/>
    <w:rsid w:val="002713BB"/>
    <w:rsid w:val="00272CD1"/>
    <w:rsid w:val="00273084"/>
    <w:rsid w:val="002764B3"/>
    <w:rsid w:val="0027684B"/>
    <w:rsid w:val="002843E9"/>
    <w:rsid w:val="00290AD4"/>
    <w:rsid w:val="0029157D"/>
    <w:rsid w:val="00292484"/>
    <w:rsid w:val="00292C43"/>
    <w:rsid w:val="00296544"/>
    <w:rsid w:val="00296B33"/>
    <w:rsid w:val="002A068E"/>
    <w:rsid w:val="002A0AE9"/>
    <w:rsid w:val="002A1FC4"/>
    <w:rsid w:val="002A2CED"/>
    <w:rsid w:val="002A43BF"/>
    <w:rsid w:val="002B0CE3"/>
    <w:rsid w:val="002B27AC"/>
    <w:rsid w:val="002B3852"/>
    <w:rsid w:val="002B41DA"/>
    <w:rsid w:val="002B4AA5"/>
    <w:rsid w:val="002B6D63"/>
    <w:rsid w:val="002B70E6"/>
    <w:rsid w:val="002C1FAB"/>
    <w:rsid w:val="002C3D6B"/>
    <w:rsid w:val="002C4652"/>
    <w:rsid w:val="002D0B87"/>
    <w:rsid w:val="002D0CF8"/>
    <w:rsid w:val="002D0E6F"/>
    <w:rsid w:val="002D297D"/>
    <w:rsid w:val="002D33FE"/>
    <w:rsid w:val="002D648A"/>
    <w:rsid w:val="002D7594"/>
    <w:rsid w:val="002E08E3"/>
    <w:rsid w:val="002E2FE0"/>
    <w:rsid w:val="002E4A0C"/>
    <w:rsid w:val="002E4D86"/>
    <w:rsid w:val="002E5F7C"/>
    <w:rsid w:val="002F0798"/>
    <w:rsid w:val="002F17BF"/>
    <w:rsid w:val="002F38E0"/>
    <w:rsid w:val="002F3F3F"/>
    <w:rsid w:val="002F4012"/>
    <w:rsid w:val="002F604E"/>
    <w:rsid w:val="00302201"/>
    <w:rsid w:val="00302A39"/>
    <w:rsid w:val="0030313B"/>
    <w:rsid w:val="00304B88"/>
    <w:rsid w:val="0030586F"/>
    <w:rsid w:val="0031127F"/>
    <w:rsid w:val="00311E1D"/>
    <w:rsid w:val="00311E88"/>
    <w:rsid w:val="003139EE"/>
    <w:rsid w:val="00314A73"/>
    <w:rsid w:val="00315436"/>
    <w:rsid w:val="00315509"/>
    <w:rsid w:val="0031666B"/>
    <w:rsid w:val="003173DB"/>
    <w:rsid w:val="0032041A"/>
    <w:rsid w:val="00323681"/>
    <w:rsid w:val="00325F9D"/>
    <w:rsid w:val="00326D83"/>
    <w:rsid w:val="00335C12"/>
    <w:rsid w:val="003372CC"/>
    <w:rsid w:val="0033751D"/>
    <w:rsid w:val="00337FD4"/>
    <w:rsid w:val="003407DC"/>
    <w:rsid w:val="00342486"/>
    <w:rsid w:val="0034522F"/>
    <w:rsid w:val="003458E2"/>
    <w:rsid w:val="00351DE9"/>
    <w:rsid w:val="003528D9"/>
    <w:rsid w:val="00355480"/>
    <w:rsid w:val="00357D3C"/>
    <w:rsid w:val="00360108"/>
    <w:rsid w:val="00361C38"/>
    <w:rsid w:val="0036233F"/>
    <w:rsid w:val="00362A9C"/>
    <w:rsid w:val="00362BA6"/>
    <w:rsid w:val="00363781"/>
    <w:rsid w:val="003654A4"/>
    <w:rsid w:val="00366FF1"/>
    <w:rsid w:val="0036788A"/>
    <w:rsid w:val="00371936"/>
    <w:rsid w:val="003733FA"/>
    <w:rsid w:val="003734BA"/>
    <w:rsid w:val="0037508F"/>
    <w:rsid w:val="003756A7"/>
    <w:rsid w:val="00375B6B"/>
    <w:rsid w:val="003823E3"/>
    <w:rsid w:val="003836F7"/>
    <w:rsid w:val="00387612"/>
    <w:rsid w:val="00387DEB"/>
    <w:rsid w:val="003911D9"/>
    <w:rsid w:val="00392F44"/>
    <w:rsid w:val="00393756"/>
    <w:rsid w:val="00397475"/>
    <w:rsid w:val="003A12DB"/>
    <w:rsid w:val="003A1D59"/>
    <w:rsid w:val="003A36FC"/>
    <w:rsid w:val="003A39C1"/>
    <w:rsid w:val="003A6479"/>
    <w:rsid w:val="003B2039"/>
    <w:rsid w:val="003B2B7D"/>
    <w:rsid w:val="003B35FF"/>
    <w:rsid w:val="003B3BFF"/>
    <w:rsid w:val="003B52DE"/>
    <w:rsid w:val="003B6C84"/>
    <w:rsid w:val="003C0610"/>
    <w:rsid w:val="003C221C"/>
    <w:rsid w:val="003C4073"/>
    <w:rsid w:val="003C4C5D"/>
    <w:rsid w:val="003C4CA1"/>
    <w:rsid w:val="003C4F0B"/>
    <w:rsid w:val="003C5302"/>
    <w:rsid w:val="003D0AB4"/>
    <w:rsid w:val="003D11EF"/>
    <w:rsid w:val="003D2C5C"/>
    <w:rsid w:val="003D35FF"/>
    <w:rsid w:val="003D40E8"/>
    <w:rsid w:val="003D4635"/>
    <w:rsid w:val="003D5F3D"/>
    <w:rsid w:val="003D6D26"/>
    <w:rsid w:val="003D7DB0"/>
    <w:rsid w:val="003E13DB"/>
    <w:rsid w:val="003E16E8"/>
    <w:rsid w:val="003E1BCD"/>
    <w:rsid w:val="003E3518"/>
    <w:rsid w:val="003E63D6"/>
    <w:rsid w:val="003F01A8"/>
    <w:rsid w:val="003F0AD2"/>
    <w:rsid w:val="003F0CC7"/>
    <w:rsid w:val="003F4CCC"/>
    <w:rsid w:val="003F4EB4"/>
    <w:rsid w:val="003F6FBE"/>
    <w:rsid w:val="004020E0"/>
    <w:rsid w:val="00402904"/>
    <w:rsid w:val="0040336A"/>
    <w:rsid w:val="004055AC"/>
    <w:rsid w:val="004058BC"/>
    <w:rsid w:val="00407689"/>
    <w:rsid w:val="00407D45"/>
    <w:rsid w:val="004130E6"/>
    <w:rsid w:val="004137DC"/>
    <w:rsid w:val="00413E7F"/>
    <w:rsid w:val="004140EA"/>
    <w:rsid w:val="004144D0"/>
    <w:rsid w:val="00416355"/>
    <w:rsid w:val="00416E12"/>
    <w:rsid w:val="00420D08"/>
    <w:rsid w:val="00421761"/>
    <w:rsid w:val="00424590"/>
    <w:rsid w:val="00424E4E"/>
    <w:rsid w:val="00426506"/>
    <w:rsid w:val="00426D7A"/>
    <w:rsid w:val="00430E42"/>
    <w:rsid w:val="0043141D"/>
    <w:rsid w:val="0043274B"/>
    <w:rsid w:val="00432BBF"/>
    <w:rsid w:val="0043456C"/>
    <w:rsid w:val="0043536A"/>
    <w:rsid w:val="00435673"/>
    <w:rsid w:val="00435915"/>
    <w:rsid w:val="004362B9"/>
    <w:rsid w:val="00442375"/>
    <w:rsid w:val="004457DB"/>
    <w:rsid w:val="004516BB"/>
    <w:rsid w:val="004516C4"/>
    <w:rsid w:val="00451786"/>
    <w:rsid w:val="00451BCE"/>
    <w:rsid w:val="0045372F"/>
    <w:rsid w:val="0045664A"/>
    <w:rsid w:val="00456A74"/>
    <w:rsid w:val="00460230"/>
    <w:rsid w:val="00460253"/>
    <w:rsid w:val="004626F2"/>
    <w:rsid w:val="00464F2F"/>
    <w:rsid w:val="0046624C"/>
    <w:rsid w:val="00466891"/>
    <w:rsid w:val="00466910"/>
    <w:rsid w:val="00470FBA"/>
    <w:rsid w:val="00472769"/>
    <w:rsid w:val="004729EB"/>
    <w:rsid w:val="00472C31"/>
    <w:rsid w:val="00474756"/>
    <w:rsid w:val="0047555A"/>
    <w:rsid w:val="00477857"/>
    <w:rsid w:val="00477CA1"/>
    <w:rsid w:val="00477ECA"/>
    <w:rsid w:val="00477FB8"/>
    <w:rsid w:val="00483559"/>
    <w:rsid w:val="00485D40"/>
    <w:rsid w:val="0048646C"/>
    <w:rsid w:val="00491CD6"/>
    <w:rsid w:val="004924B6"/>
    <w:rsid w:val="0049411D"/>
    <w:rsid w:val="0049441C"/>
    <w:rsid w:val="004A0309"/>
    <w:rsid w:val="004A10D2"/>
    <w:rsid w:val="004A1A30"/>
    <w:rsid w:val="004A1D9E"/>
    <w:rsid w:val="004A31FD"/>
    <w:rsid w:val="004A3330"/>
    <w:rsid w:val="004A7D43"/>
    <w:rsid w:val="004B0281"/>
    <w:rsid w:val="004B08B7"/>
    <w:rsid w:val="004B1E40"/>
    <w:rsid w:val="004B320E"/>
    <w:rsid w:val="004B6423"/>
    <w:rsid w:val="004B6A90"/>
    <w:rsid w:val="004B7128"/>
    <w:rsid w:val="004B7FF2"/>
    <w:rsid w:val="004C6230"/>
    <w:rsid w:val="004D350F"/>
    <w:rsid w:val="004D4A6C"/>
    <w:rsid w:val="004D7175"/>
    <w:rsid w:val="004D7CE9"/>
    <w:rsid w:val="004E072E"/>
    <w:rsid w:val="004E3DBA"/>
    <w:rsid w:val="004E4488"/>
    <w:rsid w:val="004E69E3"/>
    <w:rsid w:val="004F0090"/>
    <w:rsid w:val="004F1D2B"/>
    <w:rsid w:val="004F3452"/>
    <w:rsid w:val="004F3537"/>
    <w:rsid w:val="004F565A"/>
    <w:rsid w:val="004F5AFC"/>
    <w:rsid w:val="004F6642"/>
    <w:rsid w:val="004F7331"/>
    <w:rsid w:val="004F7E7B"/>
    <w:rsid w:val="00502FCC"/>
    <w:rsid w:val="0050323E"/>
    <w:rsid w:val="00504AA6"/>
    <w:rsid w:val="0051005A"/>
    <w:rsid w:val="00510B58"/>
    <w:rsid w:val="00511836"/>
    <w:rsid w:val="00513E04"/>
    <w:rsid w:val="00514535"/>
    <w:rsid w:val="00514780"/>
    <w:rsid w:val="00516926"/>
    <w:rsid w:val="00521459"/>
    <w:rsid w:val="005233B1"/>
    <w:rsid w:val="00523AB9"/>
    <w:rsid w:val="00523B52"/>
    <w:rsid w:val="00525097"/>
    <w:rsid w:val="005251D8"/>
    <w:rsid w:val="00525B2C"/>
    <w:rsid w:val="00525E0D"/>
    <w:rsid w:val="00526D29"/>
    <w:rsid w:val="00531F7B"/>
    <w:rsid w:val="00535E12"/>
    <w:rsid w:val="00536B8D"/>
    <w:rsid w:val="0053780F"/>
    <w:rsid w:val="005401F9"/>
    <w:rsid w:val="0054132D"/>
    <w:rsid w:val="00541E92"/>
    <w:rsid w:val="00541EFD"/>
    <w:rsid w:val="0054386E"/>
    <w:rsid w:val="005438ED"/>
    <w:rsid w:val="00543F1E"/>
    <w:rsid w:val="0054598D"/>
    <w:rsid w:val="00547216"/>
    <w:rsid w:val="00550F90"/>
    <w:rsid w:val="00552B0A"/>
    <w:rsid w:val="00553931"/>
    <w:rsid w:val="005541FA"/>
    <w:rsid w:val="005544C1"/>
    <w:rsid w:val="00555ABA"/>
    <w:rsid w:val="00556933"/>
    <w:rsid w:val="00561DE8"/>
    <w:rsid w:val="00564ADF"/>
    <w:rsid w:val="00567341"/>
    <w:rsid w:val="00567673"/>
    <w:rsid w:val="00567DE7"/>
    <w:rsid w:val="0057020D"/>
    <w:rsid w:val="00571282"/>
    <w:rsid w:val="00571AF0"/>
    <w:rsid w:val="00571E44"/>
    <w:rsid w:val="00573DE5"/>
    <w:rsid w:val="0057558D"/>
    <w:rsid w:val="005758B9"/>
    <w:rsid w:val="0057645C"/>
    <w:rsid w:val="00576A80"/>
    <w:rsid w:val="00576D12"/>
    <w:rsid w:val="0058200C"/>
    <w:rsid w:val="00582A7B"/>
    <w:rsid w:val="00582FF8"/>
    <w:rsid w:val="005858F6"/>
    <w:rsid w:val="00586493"/>
    <w:rsid w:val="0058791F"/>
    <w:rsid w:val="00587EFE"/>
    <w:rsid w:val="005908BC"/>
    <w:rsid w:val="00590BE8"/>
    <w:rsid w:val="00590D20"/>
    <w:rsid w:val="00593408"/>
    <w:rsid w:val="00593B4D"/>
    <w:rsid w:val="005952C7"/>
    <w:rsid w:val="005953BD"/>
    <w:rsid w:val="00595D55"/>
    <w:rsid w:val="005969C1"/>
    <w:rsid w:val="005977EE"/>
    <w:rsid w:val="005A00CA"/>
    <w:rsid w:val="005A0246"/>
    <w:rsid w:val="005A1274"/>
    <w:rsid w:val="005A37FD"/>
    <w:rsid w:val="005A6DB4"/>
    <w:rsid w:val="005A7259"/>
    <w:rsid w:val="005A7771"/>
    <w:rsid w:val="005B2736"/>
    <w:rsid w:val="005B3499"/>
    <w:rsid w:val="005B40E5"/>
    <w:rsid w:val="005B7A26"/>
    <w:rsid w:val="005C0859"/>
    <w:rsid w:val="005C3A03"/>
    <w:rsid w:val="005C4F96"/>
    <w:rsid w:val="005C6C9E"/>
    <w:rsid w:val="005C7635"/>
    <w:rsid w:val="005D12BB"/>
    <w:rsid w:val="005D1717"/>
    <w:rsid w:val="005D1B98"/>
    <w:rsid w:val="005D1F5E"/>
    <w:rsid w:val="005D209B"/>
    <w:rsid w:val="005D4507"/>
    <w:rsid w:val="005D4715"/>
    <w:rsid w:val="005E0226"/>
    <w:rsid w:val="005E0BE4"/>
    <w:rsid w:val="005E0F82"/>
    <w:rsid w:val="005E1450"/>
    <w:rsid w:val="005E2123"/>
    <w:rsid w:val="005E2D45"/>
    <w:rsid w:val="005E3BC3"/>
    <w:rsid w:val="005E4009"/>
    <w:rsid w:val="005E4C8E"/>
    <w:rsid w:val="005E53C1"/>
    <w:rsid w:val="005F0361"/>
    <w:rsid w:val="005F124C"/>
    <w:rsid w:val="005F137C"/>
    <w:rsid w:val="005F1C90"/>
    <w:rsid w:val="005F29B9"/>
    <w:rsid w:val="005F3886"/>
    <w:rsid w:val="005F47FB"/>
    <w:rsid w:val="005F50DD"/>
    <w:rsid w:val="005F5F60"/>
    <w:rsid w:val="005F748A"/>
    <w:rsid w:val="00601CDF"/>
    <w:rsid w:val="00605849"/>
    <w:rsid w:val="00605ECB"/>
    <w:rsid w:val="0060640E"/>
    <w:rsid w:val="00606885"/>
    <w:rsid w:val="0061162B"/>
    <w:rsid w:val="00611837"/>
    <w:rsid w:val="00611B0C"/>
    <w:rsid w:val="00613C2D"/>
    <w:rsid w:val="00613E77"/>
    <w:rsid w:val="006149C6"/>
    <w:rsid w:val="00614CAA"/>
    <w:rsid w:val="006154F3"/>
    <w:rsid w:val="00615B19"/>
    <w:rsid w:val="00617770"/>
    <w:rsid w:val="00620F44"/>
    <w:rsid w:val="00621CAF"/>
    <w:rsid w:val="006239CA"/>
    <w:rsid w:val="00630CB6"/>
    <w:rsid w:val="006313A9"/>
    <w:rsid w:val="00632130"/>
    <w:rsid w:val="00635740"/>
    <w:rsid w:val="00635FBB"/>
    <w:rsid w:val="006363EA"/>
    <w:rsid w:val="0063643E"/>
    <w:rsid w:val="00636DE9"/>
    <w:rsid w:val="00637456"/>
    <w:rsid w:val="00642859"/>
    <w:rsid w:val="00643274"/>
    <w:rsid w:val="006451D2"/>
    <w:rsid w:val="00645B0D"/>
    <w:rsid w:val="00646125"/>
    <w:rsid w:val="006465E9"/>
    <w:rsid w:val="00646FD8"/>
    <w:rsid w:val="00647E55"/>
    <w:rsid w:val="00650307"/>
    <w:rsid w:val="0065295B"/>
    <w:rsid w:val="0065313F"/>
    <w:rsid w:val="006547DF"/>
    <w:rsid w:val="00655583"/>
    <w:rsid w:val="00655BCB"/>
    <w:rsid w:val="006610E3"/>
    <w:rsid w:val="0066362E"/>
    <w:rsid w:val="00663D12"/>
    <w:rsid w:val="00663DFC"/>
    <w:rsid w:val="0066440D"/>
    <w:rsid w:val="006647CC"/>
    <w:rsid w:val="00664FB4"/>
    <w:rsid w:val="00665060"/>
    <w:rsid w:val="006668AC"/>
    <w:rsid w:val="0067061D"/>
    <w:rsid w:val="006715EC"/>
    <w:rsid w:val="006725BE"/>
    <w:rsid w:val="00676CA1"/>
    <w:rsid w:val="006771E1"/>
    <w:rsid w:val="0068068B"/>
    <w:rsid w:val="00684C0D"/>
    <w:rsid w:val="00685BDC"/>
    <w:rsid w:val="00686172"/>
    <w:rsid w:val="006863FD"/>
    <w:rsid w:val="00686C81"/>
    <w:rsid w:val="006902EA"/>
    <w:rsid w:val="00692095"/>
    <w:rsid w:val="006922F2"/>
    <w:rsid w:val="0069449E"/>
    <w:rsid w:val="006957C6"/>
    <w:rsid w:val="006959C8"/>
    <w:rsid w:val="00695D06"/>
    <w:rsid w:val="00697F76"/>
    <w:rsid w:val="006A03BB"/>
    <w:rsid w:val="006A0733"/>
    <w:rsid w:val="006A374C"/>
    <w:rsid w:val="006B1338"/>
    <w:rsid w:val="006B2797"/>
    <w:rsid w:val="006B2D58"/>
    <w:rsid w:val="006B48CB"/>
    <w:rsid w:val="006B5495"/>
    <w:rsid w:val="006B5497"/>
    <w:rsid w:val="006B54C2"/>
    <w:rsid w:val="006B71C2"/>
    <w:rsid w:val="006B72BF"/>
    <w:rsid w:val="006B7E74"/>
    <w:rsid w:val="006C1137"/>
    <w:rsid w:val="006C36AB"/>
    <w:rsid w:val="006C437C"/>
    <w:rsid w:val="006C5BA4"/>
    <w:rsid w:val="006C61A0"/>
    <w:rsid w:val="006D2069"/>
    <w:rsid w:val="006D2443"/>
    <w:rsid w:val="006D35D7"/>
    <w:rsid w:val="006D3906"/>
    <w:rsid w:val="006D564C"/>
    <w:rsid w:val="006E0486"/>
    <w:rsid w:val="006E04DE"/>
    <w:rsid w:val="006E3304"/>
    <w:rsid w:val="006E4AE9"/>
    <w:rsid w:val="006E5ABB"/>
    <w:rsid w:val="006E6050"/>
    <w:rsid w:val="006E6259"/>
    <w:rsid w:val="006E7B81"/>
    <w:rsid w:val="006F1EFC"/>
    <w:rsid w:val="006F4707"/>
    <w:rsid w:val="006F47E5"/>
    <w:rsid w:val="006F5DE1"/>
    <w:rsid w:val="006F6062"/>
    <w:rsid w:val="006F620A"/>
    <w:rsid w:val="006F7542"/>
    <w:rsid w:val="00700300"/>
    <w:rsid w:val="007004DD"/>
    <w:rsid w:val="00700EC5"/>
    <w:rsid w:val="00704298"/>
    <w:rsid w:val="007047D2"/>
    <w:rsid w:val="007056BA"/>
    <w:rsid w:val="00705D80"/>
    <w:rsid w:val="0070607E"/>
    <w:rsid w:val="007074A4"/>
    <w:rsid w:val="00707C97"/>
    <w:rsid w:val="00712596"/>
    <w:rsid w:val="007142A7"/>
    <w:rsid w:val="0071521C"/>
    <w:rsid w:val="007168F8"/>
    <w:rsid w:val="007176A6"/>
    <w:rsid w:val="00717C90"/>
    <w:rsid w:val="00721576"/>
    <w:rsid w:val="007254B5"/>
    <w:rsid w:val="007258B3"/>
    <w:rsid w:val="00726FB8"/>
    <w:rsid w:val="00730341"/>
    <w:rsid w:val="0073162F"/>
    <w:rsid w:val="00731B22"/>
    <w:rsid w:val="007329DF"/>
    <w:rsid w:val="007337AE"/>
    <w:rsid w:val="00733941"/>
    <w:rsid w:val="00733EB1"/>
    <w:rsid w:val="0073416A"/>
    <w:rsid w:val="00735ACB"/>
    <w:rsid w:val="00735DA4"/>
    <w:rsid w:val="00735DCA"/>
    <w:rsid w:val="00737A34"/>
    <w:rsid w:val="00737E81"/>
    <w:rsid w:val="007420AA"/>
    <w:rsid w:val="0074491B"/>
    <w:rsid w:val="00747BDF"/>
    <w:rsid w:val="0075017D"/>
    <w:rsid w:val="00750797"/>
    <w:rsid w:val="007519DF"/>
    <w:rsid w:val="00752FF7"/>
    <w:rsid w:val="007562AD"/>
    <w:rsid w:val="007603A7"/>
    <w:rsid w:val="007606EE"/>
    <w:rsid w:val="00760A6F"/>
    <w:rsid w:val="007631F9"/>
    <w:rsid w:val="0076411E"/>
    <w:rsid w:val="00767807"/>
    <w:rsid w:val="007714D3"/>
    <w:rsid w:val="007739DA"/>
    <w:rsid w:val="00776456"/>
    <w:rsid w:val="00777BEC"/>
    <w:rsid w:val="00784851"/>
    <w:rsid w:val="00784C56"/>
    <w:rsid w:val="00785532"/>
    <w:rsid w:val="007860A7"/>
    <w:rsid w:val="007878E0"/>
    <w:rsid w:val="00790E1B"/>
    <w:rsid w:val="007913CF"/>
    <w:rsid w:val="0079159B"/>
    <w:rsid w:val="007920CB"/>
    <w:rsid w:val="00792ADE"/>
    <w:rsid w:val="00793EE0"/>
    <w:rsid w:val="007961A5"/>
    <w:rsid w:val="00796E96"/>
    <w:rsid w:val="007A210F"/>
    <w:rsid w:val="007A32E7"/>
    <w:rsid w:val="007A3C27"/>
    <w:rsid w:val="007A4B3D"/>
    <w:rsid w:val="007A4FD1"/>
    <w:rsid w:val="007A60AA"/>
    <w:rsid w:val="007A69DB"/>
    <w:rsid w:val="007B1601"/>
    <w:rsid w:val="007B1FA1"/>
    <w:rsid w:val="007B277F"/>
    <w:rsid w:val="007B2CA4"/>
    <w:rsid w:val="007B4ACE"/>
    <w:rsid w:val="007B5CD4"/>
    <w:rsid w:val="007B5E31"/>
    <w:rsid w:val="007B6907"/>
    <w:rsid w:val="007B6B10"/>
    <w:rsid w:val="007B788F"/>
    <w:rsid w:val="007C1DEA"/>
    <w:rsid w:val="007C24AA"/>
    <w:rsid w:val="007C36BE"/>
    <w:rsid w:val="007C44B4"/>
    <w:rsid w:val="007C6989"/>
    <w:rsid w:val="007D40DE"/>
    <w:rsid w:val="007D6C56"/>
    <w:rsid w:val="007E1BD9"/>
    <w:rsid w:val="007E5518"/>
    <w:rsid w:val="007E5C22"/>
    <w:rsid w:val="007E6251"/>
    <w:rsid w:val="007E6475"/>
    <w:rsid w:val="007E77B1"/>
    <w:rsid w:val="007E7BE2"/>
    <w:rsid w:val="007F03AB"/>
    <w:rsid w:val="007F0E7B"/>
    <w:rsid w:val="007F6138"/>
    <w:rsid w:val="00802A1E"/>
    <w:rsid w:val="00804604"/>
    <w:rsid w:val="008068E6"/>
    <w:rsid w:val="00810012"/>
    <w:rsid w:val="00813CC5"/>
    <w:rsid w:val="0081452F"/>
    <w:rsid w:val="008149AE"/>
    <w:rsid w:val="0082024E"/>
    <w:rsid w:val="00820685"/>
    <w:rsid w:val="00821600"/>
    <w:rsid w:val="0082178D"/>
    <w:rsid w:val="008218CD"/>
    <w:rsid w:val="008218DC"/>
    <w:rsid w:val="00821FBA"/>
    <w:rsid w:val="008237CB"/>
    <w:rsid w:val="00824961"/>
    <w:rsid w:val="0082511A"/>
    <w:rsid w:val="008264BD"/>
    <w:rsid w:val="0082758E"/>
    <w:rsid w:val="00830947"/>
    <w:rsid w:val="00834155"/>
    <w:rsid w:val="008351D5"/>
    <w:rsid w:val="00835378"/>
    <w:rsid w:val="00835E45"/>
    <w:rsid w:val="008403D4"/>
    <w:rsid w:val="00841B24"/>
    <w:rsid w:val="008438C8"/>
    <w:rsid w:val="00843F0F"/>
    <w:rsid w:val="0084575B"/>
    <w:rsid w:val="00845869"/>
    <w:rsid w:val="00846AB1"/>
    <w:rsid w:val="00846E02"/>
    <w:rsid w:val="008523B3"/>
    <w:rsid w:val="00854B84"/>
    <w:rsid w:val="008603A9"/>
    <w:rsid w:val="00860906"/>
    <w:rsid w:val="008615C1"/>
    <w:rsid w:val="00862043"/>
    <w:rsid w:val="00864FBC"/>
    <w:rsid w:val="00865097"/>
    <w:rsid w:val="00867273"/>
    <w:rsid w:val="00867C18"/>
    <w:rsid w:val="008700FA"/>
    <w:rsid w:val="0087083B"/>
    <w:rsid w:val="008720A8"/>
    <w:rsid w:val="008774CA"/>
    <w:rsid w:val="0088069F"/>
    <w:rsid w:val="00880D0B"/>
    <w:rsid w:val="00882091"/>
    <w:rsid w:val="00882FF8"/>
    <w:rsid w:val="00884F2D"/>
    <w:rsid w:val="008855FB"/>
    <w:rsid w:val="00885AF0"/>
    <w:rsid w:val="00886613"/>
    <w:rsid w:val="00886ADC"/>
    <w:rsid w:val="00886FB4"/>
    <w:rsid w:val="00887B03"/>
    <w:rsid w:val="0089028A"/>
    <w:rsid w:val="008903FF"/>
    <w:rsid w:val="008918CB"/>
    <w:rsid w:val="00893475"/>
    <w:rsid w:val="008A1259"/>
    <w:rsid w:val="008A1C72"/>
    <w:rsid w:val="008A319E"/>
    <w:rsid w:val="008A355E"/>
    <w:rsid w:val="008A774F"/>
    <w:rsid w:val="008B0AA1"/>
    <w:rsid w:val="008B15ED"/>
    <w:rsid w:val="008B1C32"/>
    <w:rsid w:val="008B3C09"/>
    <w:rsid w:val="008B5621"/>
    <w:rsid w:val="008B57EF"/>
    <w:rsid w:val="008B5CB6"/>
    <w:rsid w:val="008B71AA"/>
    <w:rsid w:val="008B7401"/>
    <w:rsid w:val="008C1360"/>
    <w:rsid w:val="008C2087"/>
    <w:rsid w:val="008C394F"/>
    <w:rsid w:val="008C40BB"/>
    <w:rsid w:val="008C6672"/>
    <w:rsid w:val="008C7ED5"/>
    <w:rsid w:val="008D02CD"/>
    <w:rsid w:val="008D0A3E"/>
    <w:rsid w:val="008D1941"/>
    <w:rsid w:val="008D3DC3"/>
    <w:rsid w:val="008D46C6"/>
    <w:rsid w:val="008D5B15"/>
    <w:rsid w:val="008D6E2F"/>
    <w:rsid w:val="008E2E44"/>
    <w:rsid w:val="008E3021"/>
    <w:rsid w:val="008E6970"/>
    <w:rsid w:val="008E7CF1"/>
    <w:rsid w:val="008F1EDA"/>
    <w:rsid w:val="008F22F0"/>
    <w:rsid w:val="008F3803"/>
    <w:rsid w:val="008F581D"/>
    <w:rsid w:val="008F6211"/>
    <w:rsid w:val="008F75AA"/>
    <w:rsid w:val="008F7642"/>
    <w:rsid w:val="009013CC"/>
    <w:rsid w:val="009013D5"/>
    <w:rsid w:val="00903808"/>
    <w:rsid w:val="0090550F"/>
    <w:rsid w:val="00906189"/>
    <w:rsid w:val="00906484"/>
    <w:rsid w:val="00912998"/>
    <w:rsid w:val="00915309"/>
    <w:rsid w:val="00915F2A"/>
    <w:rsid w:val="00916DF1"/>
    <w:rsid w:val="00917E24"/>
    <w:rsid w:val="00921BA3"/>
    <w:rsid w:val="009265ED"/>
    <w:rsid w:val="009301ED"/>
    <w:rsid w:val="0093076A"/>
    <w:rsid w:val="009314A1"/>
    <w:rsid w:val="00931E22"/>
    <w:rsid w:val="00932B37"/>
    <w:rsid w:val="0093337E"/>
    <w:rsid w:val="00933620"/>
    <w:rsid w:val="00933743"/>
    <w:rsid w:val="0093465E"/>
    <w:rsid w:val="00936794"/>
    <w:rsid w:val="009404FA"/>
    <w:rsid w:val="0094126D"/>
    <w:rsid w:val="0094295B"/>
    <w:rsid w:val="00943FC8"/>
    <w:rsid w:val="00944F15"/>
    <w:rsid w:val="009456F0"/>
    <w:rsid w:val="00945B5C"/>
    <w:rsid w:val="0094767D"/>
    <w:rsid w:val="00950448"/>
    <w:rsid w:val="00950C01"/>
    <w:rsid w:val="00950E9F"/>
    <w:rsid w:val="00952403"/>
    <w:rsid w:val="0095300D"/>
    <w:rsid w:val="00956C29"/>
    <w:rsid w:val="0096031E"/>
    <w:rsid w:val="00963FB7"/>
    <w:rsid w:val="00964214"/>
    <w:rsid w:val="0096497F"/>
    <w:rsid w:val="009669F2"/>
    <w:rsid w:val="009706BD"/>
    <w:rsid w:val="009709C5"/>
    <w:rsid w:val="00970A36"/>
    <w:rsid w:val="00971191"/>
    <w:rsid w:val="00971B52"/>
    <w:rsid w:val="00971BE7"/>
    <w:rsid w:val="0097204C"/>
    <w:rsid w:val="00972DB9"/>
    <w:rsid w:val="00974B8C"/>
    <w:rsid w:val="009766EF"/>
    <w:rsid w:val="00980FB1"/>
    <w:rsid w:val="0098283F"/>
    <w:rsid w:val="00983A1A"/>
    <w:rsid w:val="009844E6"/>
    <w:rsid w:val="009877DC"/>
    <w:rsid w:val="00990D16"/>
    <w:rsid w:val="00990ED8"/>
    <w:rsid w:val="00991A8F"/>
    <w:rsid w:val="00992523"/>
    <w:rsid w:val="00993C2E"/>
    <w:rsid w:val="00994A08"/>
    <w:rsid w:val="0099554F"/>
    <w:rsid w:val="00995EEF"/>
    <w:rsid w:val="009A2DA8"/>
    <w:rsid w:val="009A2DC8"/>
    <w:rsid w:val="009A3808"/>
    <w:rsid w:val="009A3C40"/>
    <w:rsid w:val="009A3DFE"/>
    <w:rsid w:val="009A48E2"/>
    <w:rsid w:val="009A4BBD"/>
    <w:rsid w:val="009A56E7"/>
    <w:rsid w:val="009A7045"/>
    <w:rsid w:val="009A728F"/>
    <w:rsid w:val="009A7B72"/>
    <w:rsid w:val="009B285C"/>
    <w:rsid w:val="009B2C0E"/>
    <w:rsid w:val="009B3E19"/>
    <w:rsid w:val="009B4771"/>
    <w:rsid w:val="009B5559"/>
    <w:rsid w:val="009C10A4"/>
    <w:rsid w:val="009C1AC5"/>
    <w:rsid w:val="009C4B36"/>
    <w:rsid w:val="009C502E"/>
    <w:rsid w:val="009C5ADE"/>
    <w:rsid w:val="009C7EFF"/>
    <w:rsid w:val="009D1C3B"/>
    <w:rsid w:val="009D33BA"/>
    <w:rsid w:val="009D4E38"/>
    <w:rsid w:val="009D6AAB"/>
    <w:rsid w:val="009D6D66"/>
    <w:rsid w:val="009E12F3"/>
    <w:rsid w:val="009E1ACE"/>
    <w:rsid w:val="009E1EC4"/>
    <w:rsid w:val="009E2E6A"/>
    <w:rsid w:val="009F0598"/>
    <w:rsid w:val="009F230A"/>
    <w:rsid w:val="009F31EE"/>
    <w:rsid w:val="009F3B86"/>
    <w:rsid w:val="009F413C"/>
    <w:rsid w:val="009F7C6A"/>
    <w:rsid w:val="00A01772"/>
    <w:rsid w:val="00A02812"/>
    <w:rsid w:val="00A0638B"/>
    <w:rsid w:val="00A105DB"/>
    <w:rsid w:val="00A10BED"/>
    <w:rsid w:val="00A17B64"/>
    <w:rsid w:val="00A2037A"/>
    <w:rsid w:val="00A20DB4"/>
    <w:rsid w:val="00A21FDC"/>
    <w:rsid w:val="00A221DD"/>
    <w:rsid w:val="00A22452"/>
    <w:rsid w:val="00A235F0"/>
    <w:rsid w:val="00A24F96"/>
    <w:rsid w:val="00A250A2"/>
    <w:rsid w:val="00A255FA"/>
    <w:rsid w:val="00A25CA8"/>
    <w:rsid w:val="00A26C41"/>
    <w:rsid w:val="00A273ED"/>
    <w:rsid w:val="00A279D7"/>
    <w:rsid w:val="00A3060C"/>
    <w:rsid w:val="00A308B0"/>
    <w:rsid w:val="00A30F94"/>
    <w:rsid w:val="00A314B7"/>
    <w:rsid w:val="00A33E94"/>
    <w:rsid w:val="00A37892"/>
    <w:rsid w:val="00A41AE4"/>
    <w:rsid w:val="00A424E8"/>
    <w:rsid w:val="00A42A81"/>
    <w:rsid w:val="00A44BB1"/>
    <w:rsid w:val="00A44DEA"/>
    <w:rsid w:val="00A473AF"/>
    <w:rsid w:val="00A5148A"/>
    <w:rsid w:val="00A51BBC"/>
    <w:rsid w:val="00A51C4F"/>
    <w:rsid w:val="00A55945"/>
    <w:rsid w:val="00A55BC4"/>
    <w:rsid w:val="00A561E8"/>
    <w:rsid w:val="00A57903"/>
    <w:rsid w:val="00A57FDC"/>
    <w:rsid w:val="00A61A08"/>
    <w:rsid w:val="00A6311B"/>
    <w:rsid w:val="00A64707"/>
    <w:rsid w:val="00A66247"/>
    <w:rsid w:val="00A66D5B"/>
    <w:rsid w:val="00A6707E"/>
    <w:rsid w:val="00A675B4"/>
    <w:rsid w:val="00A71611"/>
    <w:rsid w:val="00A71CC3"/>
    <w:rsid w:val="00A7333A"/>
    <w:rsid w:val="00A73388"/>
    <w:rsid w:val="00A7470A"/>
    <w:rsid w:val="00A7579D"/>
    <w:rsid w:val="00A76E3F"/>
    <w:rsid w:val="00A77EB7"/>
    <w:rsid w:val="00A81813"/>
    <w:rsid w:val="00A82320"/>
    <w:rsid w:val="00A836E0"/>
    <w:rsid w:val="00A90438"/>
    <w:rsid w:val="00A93778"/>
    <w:rsid w:val="00A94F11"/>
    <w:rsid w:val="00A965EB"/>
    <w:rsid w:val="00A96685"/>
    <w:rsid w:val="00A96F67"/>
    <w:rsid w:val="00AA0CB3"/>
    <w:rsid w:val="00AA2866"/>
    <w:rsid w:val="00AA295C"/>
    <w:rsid w:val="00AA317A"/>
    <w:rsid w:val="00AA4AAA"/>
    <w:rsid w:val="00AA526B"/>
    <w:rsid w:val="00AA6F8F"/>
    <w:rsid w:val="00AA74D8"/>
    <w:rsid w:val="00AB02BB"/>
    <w:rsid w:val="00AB4AC7"/>
    <w:rsid w:val="00AB5BC6"/>
    <w:rsid w:val="00AB6E4C"/>
    <w:rsid w:val="00AC015C"/>
    <w:rsid w:val="00AC08F0"/>
    <w:rsid w:val="00AC4B54"/>
    <w:rsid w:val="00AC622E"/>
    <w:rsid w:val="00AC6CE8"/>
    <w:rsid w:val="00AD0263"/>
    <w:rsid w:val="00AD1483"/>
    <w:rsid w:val="00AD1833"/>
    <w:rsid w:val="00AD2168"/>
    <w:rsid w:val="00AD2420"/>
    <w:rsid w:val="00AD29ED"/>
    <w:rsid w:val="00AD3D6E"/>
    <w:rsid w:val="00AE2559"/>
    <w:rsid w:val="00AE3644"/>
    <w:rsid w:val="00AF12BD"/>
    <w:rsid w:val="00AF26B4"/>
    <w:rsid w:val="00AF5317"/>
    <w:rsid w:val="00AF6044"/>
    <w:rsid w:val="00AF63C3"/>
    <w:rsid w:val="00AF7B79"/>
    <w:rsid w:val="00AF7F99"/>
    <w:rsid w:val="00B0099E"/>
    <w:rsid w:val="00B00A02"/>
    <w:rsid w:val="00B00E7A"/>
    <w:rsid w:val="00B01EAE"/>
    <w:rsid w:val="00B041E1"/>
    <w:rsid w:val="00B04507"/>
    <w:rsid w:val="00B0563F"/>
    <w:rsid w:val="00B05D2F"/>
    <w:rsid w:val="00B05D81"/>
    <w:rsid w:val="00B061B5"/>
    <w:rsid w:val="00B06268"/>
    <w:rsid w:val="00B0683D"/>
    <w:rsid w:val="00B06B12"/>
    <w:rsid w:val="00B07183"/>
    <w:rsid w:val="00B077F9"/>
    <w:rsid w:val="00B10220"/>
    <w:rsid w:val="00B103C7"/>
    <w:rsid w:val="00B1068A"/>
    <w:rsid w:val="00B129EE"/>
    <w:rsid w:val="00B14403"/>
    <w:rsid w:val="00B166F3"/>
    <w:rsid w:val="00B16EB3"/>
    <w:rsid w:val="00B17BC6"/>
    <w:rsid w:val="00B20E48"/>
    <w:rsid w:val="00B2129A"/>
    <w:rsid w:val="00B21C78"/>
    <w:rsid w:val="00B22B0A"/>
    <w:rsid w:val="00B22C94"/>
    <w:rsid w:val="00B22D06"/>
    <w:rsid w:val="00B22DB0"/>
    <w:rsid w:val="00B24E8A"/>
    <w:rsid w:val="00B26366"/>
    <w:rsid w:val="00B27AD3"/>
    <w:rsid w:val="00B318E9"/>
    <w:rsid w:val="00B32E07"/>
    <w:rsid w:val="00B36329"/>
    <w:rsid w:val="00B36E64"/>
    <w:rsid w:val="00B37AE1"/>
    <w:rsid w:val="00B41A45"/>
    <w:rsid w:val="00B41DB9"/>
    <w:rsid w:val="00B421E2"/>
    <w:rsid w:val="00B4267E"/>
    <w:rsid w:val="00B5096D"/>
    <w:rsid w:val="00B52F3C"/>
    <w:rsid w:val="00B55ABE"/>
    <w:rsid w:val="00B56D24"/>
    <w:rsid w:val="00B56D32"/>
    <w:rsid w:val="00B57C6C"/>
    <w:rsid w:val="00B57ECE"/>
    <w:rsid w:val="00B633CA"/>
    <w:rsid w:val="00B63505"/>
    <w:rsid w:val="00B63715"/>
    <w:rsid w:val="00B641BC"/>
    <w:rsid w:val="00B65D1E"/>
    <w:rsid w:val="00B666DF"/>
    <w:rsid w:val="00B72323"/>
    <w:rsid w:val="00B73B50"/>
    <w:rsid w:val="00B75BAC"/>
    <w:rsid w:val="00B769E1"/>
    <w:rsid w:val="00B76EBA"/>
    <w:rsid w:val="00B77A98"/>
    <w:rsid w:val="00B80FF0"/>
    <w:rsid w:val="00B816A0"/>
    <w:rsid w:val="00B816C1"/>
    <w:rsid w:val="00B842D0"/>
    <w:rsid w:val="00B85229"/>
    <w:rsid w:val="00B86B56"/>
    <w:rsid w:val="00B873DF"/>
    <w:rsid w:val="00B874E8"/>
    <w:rsid w:val="00B874FC"/>
    <w:rsid w:val="00B9025B"/>
    <w:rsid w:val="00B90E57"/>
    <w:rsid w:val="00B91F0E"/>
    <w:rsid w:val="00B92647"/>
    <w:rsid w:val="00B941B3"/>
    <w:rsid w:val="00B950FA"/>
    <w:rsid w:val="00B974DA"/>
    <w:rsid w:val="00B97FFD"/>
    <w:rsid w:val="00BA086A"/>
    <w:rsid w:val="00BA0CC7"/>
    <w:rsid w:val="00BA2335"/>
    <w:rsid w:val="00BA2665"/>
    <w:rsid w:val="00BA560D"/>
    <w:rsid w:val="00BB0691"/>
    <w:rsid w:val="00BB2E9B"/>
    <w:rsid w:val="00BB482B"/>
    <w:rsid w:val="00BB4E77"/>
    <w:rsid w:val="00BC09C2"/>
    <w:rsid w:val="00BC21DC"/>
    <w:rsid w:val="00BC2388"/>
    <w:rsid w:val="00BC2C95"/>
    <w:rsid w:val="00BC2E71"/>
    <w:rsid w:val="00BC3116"/>
    <w:rsid w:val="00BC3789"/>
    <w:rsid w:val="00BC408F"/>
    <w:rsid w:val="00BC492E"/>
    <w:rsid w:val="00BC508E"/>
    <w:rsid w:val="00BC511A"/>
    <w:rsid w:val="00BC66DB"/>
    <w:rsid w:val="00BC69A7"/>
    <w:rsid w:val="00BC6B79"/>
    <w:rsid w:val="00BC7AF4"/>
    <w:rsid w:val="00BD06C1"/>
    <w:rsid w:val="00BD3520"/>
    <w:rsid w:val="00BD4A0A"/>
    <w:rsid w:val="00BD63A6"/>
    <w:rsid w:val="00BD660C"/>
    <w:rsid w:val="00BD7E2E"/>
    <w:rsid w:val="00BD7F52"/>
    <w:rsid w:val="00BE0BC9"/>
    <w:rsid w:val="00BE2A12"/>
    <w:rsid w:val="00BE49A3"/>
    <w:rsid w:val="00BE527F"/>
    <w:rsid w:val="00BE6FE8"/>
    <w:rsid w:val="00BE7277"/>
    <w:rsid w:val="00BF1326"/>
    <w:rsid w:val="00BF1971"/>
    <w:rsid w:val="00BF2CBB"/>
    <w:rsid w:val="00BF31FC"/>
    <w:rsid w:val="00BF3773"/>
    <w:rsid w:val="00BF4024"/>
    <w:rsid w:val="00BF65B1"/>
    <w:rsid w:val="00BF7BC2"/>
    <w:rsid w:val="00C012E7"/>
    <w:rsid w:val="00C033DC"/>
    <w:rsid w:val="00C03416"/>
    <w:rsid w:val="00C039E2"/>
    <w:rsid w:val="00C03FB7"/>
    <w:rsid w:val="00C04E3F"/>
    <w:rsid w:val="00C05E2C"/>
    <w:rsid w:val="00C07987"/>
    <w:rsid w:val="00C12886"/>
    <w:rsid w:val="00C14CAD"/>
    <w:rsid w:val="00C15EC5"/>
    <w:rsid w:val="00C17BF1"/>
    <w:rsid w:val="00C20174"/>
    <w:rsid w:val="00C21452"/>
    <w:rsid w:val="00C22E36"/>
    <w:rsid w:val="00C25264"/>
    <w:rsid w:val="00C25B88"/>
    <w:rsid w:val="00C25EDB"/>
    <w:rsid w:val="00C25FF9"/>
    <w:rsid w:val="00C268F7"/>
    <w:rsid w:val="00C2730D"/>
    <w:rsid w:val="00C309C2"/>
    <w:rsid w:val="00C314F7"/>
    <w:rsid w:val="00C33493"/>
    <w:rsid w:val="00C3517F"/>
    <w:rsid w:val="00C35AFB"/>
    <w:rsid w:val="00C41C64"/>
    <w:rsid w:val="00C41ECB"/>
    <w:rsid w:val="00C42004"/>
    <w:rsid w:val="00C424FB"/>
    <w:rsid w:val="00C426FA"/>
    <w:rsid w:val="00C43B48"/>
    <w:rsid w:val="00C44023"/>
    <w:rsid w:val="00C44AA8"/>
    <w:rsid w:val="00C47082"/>
    <w:rsid w:val="00C47B54"/>
    <w:rsid w:val="00C47E97"/>
    <w:rsid w:val="00C50E64"/>
    <w:rsid w:val="00C50EC3"/>
    <w:rsid w:val="00C513D8"/>
    <w:rsid w:val="00C52B77"/>
    <w:rsid w:val="00C56D5F"/>
    <w:rsid w:val="00C60B76"/>
    <w:rsid w:val="00C62E17"/>
    <w:rsid w:val="00C64D4F"/>
    <w:rsid w:val="00C7118F"/>
    <w:rsid w:val="00C73973"/>
    <w:rsid w:val="00C754F9"/>
    <w:rsid w:val="00C75E61"/>
    <w:rsid w:val="00C75FEF"/>
    <w:rsid w:val="00C77B05"/>
    <w:rsid w:val="00C808F0"/>
    <w:rsid w:val="00C81EF2"/>
    <w:rsid w:val="00C82FB9"/>
    <w:rsid w:val="00C86C71"/>
    <w:rsid w:val="00C87D37"/>
    <w:rsid w:val="00C90003"/>
    <w:rsid w:val="00C918DC"/>
    <w:rsid w:val="00C91E45"/>
    <w:rsid w:val="00C924A6"/>
    <w:rsid w:val="00C92569"/>
    <w:rsid w:val="00C92F03"/>
    <w:rsid w:val="00C932A7"/>
    <w:rsid w:val="00C93EA1"/>
    <w:rsid w:val="00C953DD"/>
    <w:rsid w:val="00C955CB"/>
    <w:rsid w:val="00C96473"/>
    <w:rsid w:val="00C96697"/>
    <w:rsid w:val="00C96C0F"/>
    <w:rsid w:val="00C974E6"/>
    <w:rsid w:val="00CA0776"/>
    <w:rsid w:val="00CA0E87"/>
    <w:rsid w:val="00CA4E6B"/>
    <w:rsid w:val="00CA611F"/>
    <w:rsid w:val="00CA6B3E"/>
    <w:rsid w:val="00CB29B9"/>
    <w:rsid w:val="00CB411A"/>
    <w:rsid w:val="00CB4D6C"/>
    <w:rsid w:val="00CB4EA2"/>
    <w:rsid w:val="00CB58E0"/>
    <w:rsid w:val="00CB7E8E"/>
    <w:rsid w:val="00CC01B7"/>
    <w:rsid w:val="00CC14A8"/>
    <w:rsid w:val="00CC2619"/>
    <w:rsid w:val="00CC2E9E"/>
    <w:rsid w:val="00CC32A1"/>
    <w:rsid w:val="00CC558F"/>
    <w:rsid w:val="00CC5D29"/>
    <w:rsid w:val="00CC5EFE"/>
    <w:rsid w:val="00CD0209"/>
    <w:rsid w:val="00CD0DBA"/>
    <w:rsid w:val="00CD1F71"/>
    <w:rsid w:val="00CD5D7E"/>
    <w:rsid w:val="00CD6BBB"/>
    <w:rsid w:val="00CE1B7F"/>
    <w:rsid w:val="00CE2D58"/>
    <w:rsid w:val="00CE30F3"/>
    <w:rsid w:val="00CE31D2"/>
    <w:rsid w:val="00CE3270"/>
    <w:rsid w:val="00CE3730"/>
    <w:rsid w:val="00CE5A3A"/>
    <w:rsid w:val="00CF1796"/>
    <w:rsid w:val="00CF1888"/>
    <w:rsid w:val="00CF2D34"/>
    <w:rsid w:val="00CF3725"/>
    <w:rsid w:val="00CF3A53"/>
    <w:rsid w:val="00CF4B9C"/>
    <w:rsid w:val="00CF5D6D"/>
    <w:rsid w:val="00D0124A"/>
    <w:rsid w:val="00D05B12"/>
    <w:rsid w:val="00D06A8F"/>
    <w:rsid w:val="00D06E85"/>
    <w:rsid w:val="00D07358"/>
    <w:rsid w:val="00D07589"/>
    <w:rsid w:val="00D10721"/>
    <w:rsid w:val="00D107CA"/>
    <w:rsid w:val="00D11044"/>
    <w:rsid w:val="00D14FDF"/>
    <w:rsid w:val="00D1554F"/>
    <w:rsid w:val="00D1575C"/>
    <w:rsid w:val="00D217A0"/>
    <w:rsid w:val="00D21B81"/>
    <w:rsid w:val="00D2216B"/>
    <w:rsid w:val="00D22A30"/>
    <w:rsid w:val="00D23270"/>
    <w:rsid w:val="00D23C71"/>
    <w:rsid w:val="00D2449C"/>
    <w:rsid w:val="00D253D3"/>
    <w:rsid w:val="00D32490"/>
    <w:rsid w:val="00D340E1"/>
    <w:rsid w:val="00D35ABF"/>
    <w:rsid w:val="00D36A0F"/>
    <w:rsid w:val="00D40798"/>
    <w:rsid w:val="00D412B5"/>
    <w:rsid w:val="00D448D0"/>
    <w:rsid w:val="00D46689"/>
    <w:rsid w:val="00D5032E"/>
    <w:rsid w:val="00D5207B"/>
    <w:rsid w:val="00D529CF"/>
    <w:rsid w:val="00D52A52"/>
    <w:rsid w:val="00D53015"/>
    <w:rsid w:val="00D53281"/>
    <w:rsid w:val="00D53A7B"/>
    <w:rsid w:val="00D54777"/>
    <w:rsid w:val="00D54D1F"/>
    <w:rsid w:val="00D54FCC"/>
    <w:rsid w:val="00D57245"/>
    <w:rsid w:val="00D57828"/>
    <w:rsid w:val="00D60B7C"/>
    <w:rsid w:val="00D61131"/>
    <w:rsid w:val="00D6267D"/>
    <w:rsid w:val="00D62FDD"/>
    <w:rsid w:val="00D6383D"/>
    <w:rsid w:val="00D642B2"/>
    <w:rsid w:val="00D671C7"/>
    <w:rsid w:val="00D6728B"/>
    <w:rsid w:val="00D7028C"/>
    <w:rsid w:val="00D707A8"/>
    <w:rsid w:val="00D70835"/>
    <w:rsid w:val="00D72547"/>
    <w:rsid w:val="00D72C08"/>
    <w:rsid w:val="00D72E12"/>
    <w:rsid w:val="00D755D9"/>
    <w:rsid w:val="00D774E4"/>
    <w:rsid w:val="00D77C3E"/>
    <w:rsid w:val="00D810AA"/>
    <w:rsid w:val="00D8138E"/>
    <w:rsid w:val="00D81643"/>
    <w:rsid w:val="00D81F78"/>
    <w:rsid w:val="00D823EF"/>
    <w:rsid w:val="00D82979"/>
    <w:rsid w:val="00D85A22"/>
    <w:rsid w:val="00D85E52"/>
    <w:rsid w:val="00D863F5"/>
    <w:rsid w:val="00D8723A"/>
    <w:rsid w:val="00D87B81"/>
    <w:rsid w:val="00D909A3"/>
    <w:rsid w:val="00D92062"/>
    <w:rsid w:val="00D92B86"/>
    <w:rsid w:val="00D92FC9"/>
    <w:rsid w:val="00D935C7"/>
    <w:rsid w:val="00D94BB4"/>
    <w:rsid w:val="00D9769A"/>
    <w:rsid w:val="00D979D0"/>
    <w:rsid w:val="00DA2071"/>
    <w:rsid w:val="00DA2808"/>
    <w:rsid w:val="00DA3EED"/>
    <w:rsid w:val="00DA4426"/>
    <w:rsid w:val="00DA6451"/>
    <w:rsid w:val="00DA6583"/>
    <w:rsid w:val="00DA71CE"/>
    <w:rsid w:val="00DB0775"/>
    <w:rsid w:val="00DB0801"/>
    <w:rsid w:val="00DB105E"/>
    <w:rsid w:val="00DB31F3"/>
    <w:rsid w:val="00DB4F81"/>
    <w:rsid w:val="00DB5B93"/>
    <w:rsid w:val="00DB74FB"/>
    <w:rsid w:val="00DC1B95"/>
    <w:rsid w:val="00DC1DDE"/>
    <w:rsid w:val="00DC55D6"/>
    <w:rsid w:val="00DD0409"/>
    <w:rsid w:val="00DD093A"/>
    <w:rsid w:val="00DD1272"/>
    <w:rsid w:val="00DD1572"/>
    <w:rsid w:val="00DD22DA"/>
    <w:rsid w:val="00DD2EDB"/>
    <w:rsid w:val="00DD3E7B"/>
    <w:rsid w:val="00DD6AA1"/>
    <w:rsid w:val="00DD6E22"/>
    <w:rsid w:val="00DD6EE1"/>
    <w:rsid w:val="00DD7185"/>
    <w:rsid w:val="00DE4EB8"/>
    <w:rsid w:val="00DE5552"/>
    <w:rsid w:val="00DE6231"/>
    <w:rsid w:val="00DE6ECB"/>
    <w:rsid w:val="00DF1B95"/>
    <w:rsid w:val="00DF21E5"/>
    <w:rsid w:val="00DF28AB"/>
    <w:rsid w:val="00DF3423"/>
    <w:rsid w:val="00DF3A14"/>
    <w:rsid w:val="00DF471F"/>
    <w:rsid w:val="00DF5209"/>
    <w:rsid w:val="00DF6462"/>
    <w:rsid w:val="00DF683C"/>
    <w:rsid w:val="00DF7525"/>
    <w:rsid w:val="00DF7DF8"/>
    <w:rsid w:val="00E022FE"/>
    <w:rsid w:val="00E0482D"/>
    <w:rsid w:val="00E06216"/>
    <w:rsid w:val="00E06F98"/>
    <w:rsid w:val="00E10902"/>
    <w:rsid w:val="00E11E23"/>
    <w:rsid w:val="00E12E35"/>
    <w:rsid w:val="00E13C7E"/>
    <w:rsid w:val="00E13FBD"/>
    <w:rsid w:val="00E171C5"/>
    <w:rsid w:val="00E17B5D"/>
    <w:rsid w:val="00E234C1"/>
    <w:rsid w:val="00E2716B"/>
    <w:rsid w:val="00E27188"/>
    <w:rsid w:val="00E27241"/>
    <w:rsid w:val="00E32F67"/>
    <w:rsid w:val="00E32F98"/>
    <w:rsid w:val="00E34584"/>
    <w:rsid w:val="00E34912"/>
    <w:rsid w:val="00E34BFA"/>
    <w:rsid w:val="00E34F0C"/>
    <w:rsid w:val="00E35427"/>
    <w:rsid w:val="00E36706"/>
    <w:rsid w:val="00E36973"/>
    <w:rsid w:val="00E40976"/>
    <w:rsid w:val="00E44221"/>
    <w:rsid w:val="00E44771"/>
    <w:rsid w:val="00E50A98"/>
    <w:rsid w:val="00E51DB1"/>
    <w:rsid w:val="00E5279D"/>
    <w:rsid w:val="00E53EF1"/>
    <w:rsid w:val="00E54730"/>
    <w:rsid w:val="00E553F7"/>
    <w:rsid w:val="00E57AE1"/>
    <w:rsid w:val="00E60A1A"/>
    <w:rsid w:val="00E62F2E"/>
    <w:rsid w:val="00E63468"/>
    <w:rsid w:val="00E63B4F"/>
    <w:rsid w:val="00E65609"/>
    <w:rsid w:val="00E66E44"/>
    <w:rsid w:val="00E6733D"/>
    <w:rsid w:val="00E6746C"/>
    <w:rsid w:val="00E7020A"/>
    <w:rsid w:val="00E71756"/>
    <w:rsid w:val="00E726D1"/>
    <w:rsid w:val="00E74BCF"/>
    <w:rsid w:val="00E750A9"/>
    <w:rsid w:val="00E754A1"/>
    <w:rsid w:val="00E8266A"/>
    <w:rsid w:val="00E82C49"/>
    <w:rsid w:val="00E82D3C"/>
    <w:rsid w:val="00E842DC"/>
    <w:rsid w:val="00E849C4"/>
    <w:rsid w:val="00E84E61"/>
    <w:rsid w:val="00E85944"/>
    <w:rsid w:val="00E8719B"/>
    <w:rsid w:val="00E90238"/>
    <w:rsid w:val="00E93A2F"/>
    <w:rsid w:val="00E96B0A"/>
    <w:rsid w:val="00E97278"/>
    <w:rsid w:val="00EA05F1"/>
    <w:rsid w:val="00EA1C50"/>
    <w:rsid w:val="00EA1CF8"/>
    <w:rsid w:val="00EA26BB"/>
    <w:rsid w:val="00EA3AC4"/>
    <w:rsid w:val="00EA3C9A"/>
    <w:rsid w:val="00EA5BB6"/>
    <w:rsid w:val="00EA6BDB"/>
    <w:rsid w:val="00EA7033"/>
    <w:rsid w:val="00EA78A7"/>
    <w:rsid w:val="00EB364D"/>
    <w:rsid w:val="00EB385D"/>
    <w:rsid w:val="00EB3BDC"/>
    <w:rsid w:val="00EB3E01"/>
    <w:rsid w:val="00EB5368"/>
    <w:rsid w:val="00EC1F01"/>
    <w:rsid w:val="00EC3779"/>
    <w:rsid w:val="00EC3E9C"/>
    <w:rsid w:val="00EC5D62"/>
    <w:rsid w:val="00EC6697"/>
    <w:rsid w:val="00ED22BB"/>
    <w:rsid w:val="00ED2756"/>
    <w:rsid w:val="00ED2DE2"/>
    <w:rsid w:val="00ED46EC"/>
    <w:rsid w:val="00EE06A8"/>
    <w:rsid w:val="00EE06CD"/>
    <w:rsid w:val="00EE3162"/>
    <w:rsid w:val="00EE6210"/>
    <w:rsid w:val="00EE73F4"/>
    <w:rsid w:val="00EE798C"/>
    <w:rsid w:val="00EE7EF9"/>
    <w:rsid w:val="00EF14FC"/>
    <w:rsid w:val="00EF27CB"/>
    <w:rsid w:val="00EF353F"/>
    <w:rsid w:val="00EF40F5"/>
    <w:rsid w:val="00EF4644"/>
    <w:rsid w:val="00EF4849"/>
    <w:rsid w:val="00EF5235"/>
    <w:rsid w:val="00EF52A1"/>
    <w:rsid w:val="00EF5F60"/>
    <w:rsid w:val="00EF7999"/>
    <w:rsid w:val="00F01EEA"/>
    <w:rsid w:val="00F02171"/>
    <w:rsid w:val="00F02303"/>
    <w:rsid w:val="00F04F30"/>
    <w:rsid w:val="00F057F3"/>
    <w:rsid w:val="00F105F7"/>
    <w:rsid w:val="00F11545"/>
    <w:rsid w:val="00F11987"/>
    <w:rsid w:val="00F12C87"/>
    <w:rsid w:val="00F14050"/>
    <w:rsid w:val="00F248C0"/>
    <w:rsid w:val="00F252DD"/>
    <w:rsid w:val="00F25CCE"/>
    <w:rsid w:val="00F26B2A"/>
    <w:rsid w:val="00F2705D"/>
    <w:rsid w:val="00F30458"/>
    <w:rsid w:val="00F339C0"/>
    <w:rsid w:val="00F3414D"/>
    <w:rsid w:val="00F3454C"/>
    <w:rsid w:val="00F35138"/>
    <w:rsid w:val="00F357EB"/>
    <w:rsid w:val="00F35FF4"/>
    <w:rsid w:val="00F368E5"/>
    <w:rsid w:val="00F36D61"/>
    <w:rsid w:val="00F37180"/>
    <w:rsid w:val="00F43C3A"/>
    <w:rsid w:val="00F43E94"/>
    <w:rsid w:val="00F44AF1"/>
    <w:rsid w:val="00F47611"/>
    <w:rsid w:val="00F50994"/>
    <w:rsid w:val="00F50BA1"/>
    <w:rsid w:val="00F54C1D"/>
    <w:rsid w:val="00F55864"/>
    <w:rsid w:val="00F5665E"/>
    <w:rsid w:val="00F60EF5"/>
    <w:rsid w:val="00F615FC"/>
    <w:rsid w:val="00F623AF"/>
    <w:rsid w:val="00F62B58"/>
    <w:rsid w:val="00F66327"/>
    <w:rsid w:val="00F66844"/>
    <w:rsid w:val="00F701F7"/>
    <w:rsid w:val="00F70E2B"/>
    <w:rsid w:val="00F71E5F"/>
    <w:rsid w:val="00F74546"/>
    <w:rsid w:val="00F74BF7"/>
    <w:rsid w:val="00F75BD0"/>
    <w:rsid w:val="00F76B46"/>
    <w:rsid w:val="00F77AAB"/>
    <w:rsid w:val="00F81D74"/>
    <w:rsid w:val="00F829C7"/>
    <w:rsid w:val="00F83F9C"/>
    <w:rsid w:val="00F84870"/>
    <w:rsid w:val="00F84FB1"/>
    <w:rsid w:val="00F87402"/>
    <w:rsid w:val="00F87C63"/>
    <w:rsid w:val="00F92B9C"/>
    <w:rsid w:val="00F95F28"/>
    <w:rsid w:val="00FA04AC"/>
    <w:rsid w:val="00FA5E5D"/>
    <w:rsid w:val="00FB0B99"/>
    <w:rsid w:val="00FB0D95"/>
    <w:rsid w:val="00FB248E"/>
    <w:rsid w:val="00FB3B88"/>
    <w:rsid w:val="00FB4CBE"/>
    <w:rsid w:val="00FB5960"/>
    <w:rsid w:val="00FB666D"/>
    <w:rsid w:val="00FC31CD"/>
    <w:rsid w:val="00FC54B0"/>
    <w:rsid w:val="00FC753B"/>
    <w:rsid w:val="00FC755A"/>
    <w:rsid w:val="00FD34FF"/>
    <w:rsid w:val="00FD3992"/>
    <w:rsid w:val="00FD3FC6"/>
    <w:rsid w:val="00FD51F7"/>
    <w:rsid w:val="00FD5FAB"/>
    <w:rsid w:val="00FD6CBE"/>
    <w:rsid w:val="00FD7784"/>
    <w:rsid w:val="00FE3591"/>
    <w:rsid w:val="00FE3985"/>
    <w:rsid w:val="00FE45EB"/>
    <w:rsid w:val="00FE4D99"/>
    <w:rsid w:val="00FE682F"/>
    <w:rsid w:val="00FE78F6"/>
    <w:rsid w:val="00FF01B0"/>
    <w:rsid w:val="00FF02B0"/>
    <w:rsid w:val="00FF1C73"/>
    <w:rsid w:val="00FF3144"/>
    <w:rsid w:val="00FF4A4D"/>
    <w:rsid w:val="00FF7545"/>
    <w:rsid w:val="00FF7A2B"/>
    <w:rsid w:val="00FF7A3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648A"/>
    <w:pPr>
      <w:spacing w:before="120" w:line="288" w:lineRule="auto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E63468"/>
    <w:pPr>
      <w:keepNext/>
      <w:numPr>
        <w:numId w:val="2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qFormat/>
    <w:rsid w:val="00E63468"/>
    <w:pPr>
      <w:keepNext/>
      <w:numPr>
        <w:ilvl w:val="1"/>
        <w:numId w:val="2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Heading3">
    <w:name w:val="heading 3"/>
    <w:basedOn w:val="Normal"/>
    <w:next w:val="Normal"/>
    <w:qFormat/>
    <w:rsid w:val="00E63468"/>
    <w:pPr>
      <w:keepNext/>
      <w:numPr>
        <w:ilvl w:val="2"/>
        <w:numId w:val="2"/>
      </w:numPr>
      <w:spacing w:before="240" w:after="60"/>
      <w:outlineLvl w:val="2"/>
    </w:pPr>
  </w:style>
  <w:style w:type="paragraph" w:styleId="Heading4">
    <w:name w:val="heading 4"/>
    <w:basedOn w:val="Normal"/>
    <w:next w:val="Normal"/>
    <w:qFormat/>
    <w:rsid w:val="00E63468"/>
    <w:pPr>
      <w:keepNext/>
      <w:numPr>
        <w:ilvl w:val="3"/>
        <w:numId w:val="2"/>
      </w:numPr>
      <w:outlineLvl w:val="3"/>
    </w:pPr>
    <w:rPr>
      <w:b/>
    </w:rPr>
  </w:style>
  <w:style w:type="paragraph" w:styleId="Heading5">
    <w:name w:val="heading 5"/>
    <w:basedOn w:val="Normal"/>
    <w:qFormat/>
    <w:rsid w:val="00E63468"/>
    <w:pPr>
      <w:numPr>
        <w:ilvl w:val="4"/>
        <w:numId w:val="2"/>
      </w:numPr>
      <w:spacing w:before="0" w:line="240" w:lineRule="auto"/>
      <w:outlineLvl w:val="4"/>
    </w:pPr>
    <w:rPr>
      <w:b/>
      <w:i/>
      <w:lang w:val="en-US"/>
    </w:rPr>
  </w:style>
  <w:style w:type="paragraph" w:styleId="Heading6">
    <w:name w:val="heading 6"/>
    <w:basedOn w:val="Normal"/>
    <w:next w:val="Normal"/>
    <w:qFormat/>
    <w:rsid w:val="00E63468"/>
    <w:pPr>
      <w:keepNext/>
      <w:numPr>
        <w:ilvl w:val="5"/>
        <w:numId w:val="2"/>
      </w:numPr>
      <w:jc w:val="center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nhideWhenUsed/>
    <w:qFormat/>
    <w:rsid w:val="0076411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76411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6411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34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634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3468"/>
  </w:style>
  <w:style w:type="paragraph" w:styleId="BodyTextIndent">
    <w:name w:val="Body Text Indent"/>
    <w:basedOn w:val="Normal"/>
    <w:rsid w:val="00E63468"/>
    <w:pPr>
      <w:ind w:firstLine="720"/>
    </w:pPr>
    <w:rPr>
      <w:szCs w:val="20"/>
    </w:rPr>
  </w:style>
  <w:style w:type="paragraph" w:customStyle="1" w:styleId="infoblue">
    <w:name w:val="infoblue"/>
    <w:basedOn w:val="Normal"/>
    <w:next w:val="Normal"/>
    <w:rsid w:val="00E63468"/>
    <w:pPr>
      <w:spacing w:before="0" w:line="240" w:lineRule="auto"/>
    </w:pPr>
    <w:rPr>
      <w:rFonts w:ascii="Verdana" w:hAnsi="Verdana"/>
      <w:i/>
      <w:color w:val="0000FF"/>
      <w:lang w:eastAsia="en-US"/>
    </w:rPr>
  </w:style>
  <w:style w:type="paragraph" w:styleId="BodyText">
    <w:name w:val="Body Text"/>
    <w:basedOn w:val="Normal"/>
    <w:link w:val="BodyTextChar"/>
    <w:rsid w:val="00E63468"/>
    <w:rPr>
      <w:color w:val="0000FF"/>
    </w:rPr>
  </w:style>
  <w:style w:type="paragraph" w:styleId="TOC1">
    <w:name w:val="toc 1"/>
    <w:basedOn w:val="Normal"/>
    <w:next w:val="Normal"/>
    <w:autoRedefine/>
    <w:uiPriority w:val="39"/>
    <w:rsid w:val="00E63468"/>
    <w:pPr>
      <w:spacing w:after="12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rsid w:val="000138AD"/>
    <w:pPr>
      <w:tabs>
        <w:tab w:val="left" w:pos="880"/>
        <w:tab w:val="right" w:leader="dot" w:pos="9019"/>
      </w:tabs>
      <w:spacing w:before="0"/>
      <w:jc w:val="left"/>
    </w:pPr>
    <w:rPr>
      <w:rFonts w:ascii="Arial (W1)" w:hAnsi="Arial (W1)"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E63468"/>
    <w:pPr>
      <w:spacing w:before="0"/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E63468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uiPriority w:val="39"/>
    <w:rsid w:val="00E63468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E63468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E63468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E63468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E63468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uiPriority w:val="99"/>
    <w:rsid w:val="00E63468"/>
    <w:rPr>
      <w:color w:val="0000FF"/>
      <w:u w:val="single"/>
    </w:rPr>
  </w:style>
  <w:style w:type="character" w:styleId="FollowedHyperlink">
    <w:name w:val="FollowedHyperlink"/>
    <w:basedOn w:val="DefaultParagraphFont"/>
    <w:rsid w:val="00E63468"/>
    <w:rPr>
      <w:color w:val="800080"/>
      <w:u w:val="single"/>
    </w:rPr>
  </w:style>
  <w:style w:type="paragraph" w:customStyle="1" w:styleId="Comentarios">
    <w:name w:val="Comentarios"/>
    <w:basedOn w:val="Normal"/>
    <w:rsid w:val="00E63468"/>
    <w:pPr>
      <w:keepLines/>
      <w:widowControl w:val="0"/>
      <w:spacing w:before="0" w:line="240" w:lineRule="auto"/>
    </w:pPr>
    <w:rPr>
      <w:i/>
      <w:color w:val="808080"/>
      <w:sz w:val="20"/>
    </w:rPr>
  </w:style>
  <w:style w:type="paragraph" w:customStyle="1" w:styleId="Tabletext">
    <w:name w:val="Tabletext"/>
    <w:basedOn w:val="Normal"/>
    <w:rsid w:val="00E63468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E63468"/>
    <w:pPr>
      <w:spacing w:before="0" w:line="240" w:lineRule="auto"/>
      <w:jc w:val="left"/>
    </w:pPr>
    <w:rPr>
      <w:b/>
      <w:sz w:val="20"/>
    </w:rPr>
  </w:style>
  <w:style w:type="paragraph" w:customStyle="1" w:styleId="InfoBlue0">
    <w:name w:val="InfoBlue"/>
    <w:basedOn w:val="Normal"/>
    <w:next w:val="BodyText"/>
    <w:rsid w:val="00E63468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rsid w:val="00E63468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</w:rPr>
  </w:style>
  <w:style w:type="paragraph" w:styleId="BodyTextIndent2">
    <w:name w:val="Body Text Indent 2"/>
    <w:basedOn w:val="Normal"/>
    <w:rsid w:val="00E63468"/>
    <w:pPr>
      <w:ind w:left="283"/>
    </w:pPr>
    <w:rPr>
      <w:color w:val="0000FF"/>
    </w:rPr>
  </w:style>
  <w:style w:type="paragraph" w:styleId="BalloonText">
    <w:name w:val="Balloon Text"/>
    <w:basedOn w:val="Normal"/>
    <w:link w:val="BalloonTextChar"/>
    <w:rsid w:val="00F95F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5F28"/>
    <w:rPr>
      <w:rFonts w:ascii="Tahoma" w:hAnsi="Tahoma" w:cs="Tahoma"/>
      <w:sz w:val="16"/>
      <w:szCs w:val="16"/>
      <w:lang w:val="pt-PT"/>
    </w:rPr>
  </w:style>
  <w:style w:type="paragraph" w:styleId="ListParagraph">
    <w:name w:val="List Paragraph"/>
    <w:basedOn w:val="Normal"/>
    <w:uiPriority w:val="34"/>
    <w:qFormat/>
    <w:rsid w:val="00021A54"/>
    <w:pPr>
      <w:ind w:left="720"/>
      <w:contextualSpacing/>
    </w:pPr>
  </w:style>
  <w:style w:type="table" w:styleId="TableGrid">
    <w:name w:val="Table Grid"/>
    <w:basedOn w:val="TableNormal"/>
    <w:rsid w:val="00A823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1B6839"/>
    <w:rPr>
      <w:rFonts w:ascii="Arial" w:hAnsi="Arial"/>
      <w:sz w:val="22"/>
      <w:szCs w:val="24"/>
      <w:lang w:val="pt-PT"/>
    </w:rPr>
  </w:style>
  <w:style w:type="paragraph" w:styleId="DocumentMap">
    <w:name w:val="Document Map"/>
    <w:basedOn w:val="Normal"/>
    <w:link w:val="DocumentMapChar"/>
    <w:rsid w:val="0095300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5300D"/>
    <w:rPr>
      <w:rFonts w:ascii="Tahoma" w:hAnsi="Tahoma" w:cs="Tahoma"/>
      <w:sz w:val="16"/>
      <w:szCs w:val="16"/>
      <w:lang w:val="pt-PT"/>
    </w:rPr>
  </w:style>
  <w:style w:type="character" w:customStyle="1" w:styleId="Estilo15pt">
    <w:name w:val="Estilo 15 pt"/>
    <w:basedOn w:val="DefaultParagraphFont"/>
    <w:rsid w:val="004A3330"/>
    <w:rPr>
      <w:sz w:val="30"/>
    </w:rPr>
  </w:style>
  <w:style w:type="character" w:customStyle="1" w:styleId="FooterChar">
    <w:name w:val="Footer Char"/>
    <w:basedOn w:val="DefaultParagraphFont"/>
    <w:link w:val="Footer"/>
    <w:uiPriority w:val="99"/>
    <w:rsid w:val="00F701F7"/>
    <w:rPr>
      <w:rFonts w:ascii="Arial" w:hAnsi="Arial"/>
      <w:sz w:val="22"/>
      <w:szCs w:val="24"/>
      <w:lang w:val="pt-PT"/>
    </w:rPr>
  </w:style>
  <w:style w:type="character" w:styleId="Emphasis">
    <w:name w:val="Emphasis"/>
    <w:basedOn w:val="DefaultParagraphFont"/>
    <w:uiPriority w:val="20"/>
    <w:qFormat/>
    <w:rsid w:val="00EF14FC"/>
    <w:rPr>
      <w:i/>
      <w:iCs/>
    </w:rPr>
  </w:style>
  <w:style w:type="character" w:customStyle="1" w:styleId="Heading7Char">
    <w:name w:val="Heading 7 Char"/>
    <w:basedOn w:val="DefaultParagraphFont"/>
    <w:link w:val="Heading7"/>
    <w:rsid w:val="0076411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6411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7641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rsid w:val="00F43C3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43C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43C3A"/>
    <w:rPr>
      <w:rFonts w:ascii="Arial" w:hAnsi="Arial"/>
      <w:lang w:val="pt-PT"/>
    </w:rPr>
  </w:style>
  <w:style w:type="paragraph" w:styleId="CommentSubject">
    <w:name w:val="annotation subject"/>
    <w:basedOn w:val="CommentText"/>
    <w:next w:val="CommentText"/>
    <w:link w:val="CommentSubjectChar"/>
    <w:rsid w:val="00F43C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43C3A"/>
    <w:rPr>
      <w:rFonts w:ascii="Arial" w:hAnsi="Arial"/>
      <w:b/>
      <w:bCs/>
      <w:lang w:val="pt-PT"/>
    </w:rPr>
  </w:style>
  <w:style w:type="character" w:customStyle="1" w:styleId="j-jk9ej-pjvnoc">
    <w:name w:val="j-jk9ej-pjvnoc"/>
    <w:basedOn w:val="DefaultParagraphFont"/>
    <w:rsid w:val="00697F76"/>
  </w:style>
  <w:style w:type="character" w:customStyle="1" w:styleId="HeaderChar">
    <w:name w:val="Header Char"/>
    <w:basedOn w:val="DefaultParagraphFont"/>
    <w:link w:val="Header"/>
    <w:rsid w:val="00B10220"/>
    <w:rPr>
      <w:rFonts w:ascii="Arial" w:hAnsi="Arial"/>
      <w:sz w:val="24"/>
      <w:szCs w:val="24"/>
    </w:rPr>
  </w:style>
  <w:style w:type="paragraph" w:customStyle="1" w:styleId="HeaderEven">
    <w:name w:val="Header Even"/>
    <w:basedOn w:val="NoSpacing"/>
    <w:qFormat/>
    <w:rsid w:val="00C62E17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fr-FR"/>
    </w:rPr>
  </w:style>
  <w:style w:type="paragraph" w:styleId="NoSpacing">
    <w:name w:val="No Spacing"/>
    <w:uiPriority w:val="1"/>
    <w:qFormat/>
    <w:rsid w:val="00C62E17"/>
    <w:pPr>
      <w:jc w:val="both"/>
    </w:pPr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860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60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AB5BC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ake">
    <w:name w:val="fake"/>
    <w:basedOn w:val="Normal"/>
    <w:rsid w:val="00B129EE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B129EE"/>
    <w:rPr>
      <w:b/>
      <w:bCs/>
    </w:rPr>
  </w:style>
  <w:style w:type="paragraph" w:styleId="BodyText3">
    <w:name w:val="Body Text 3"/>
    <w:basedOn w:val="Normal"/>
    <w:link w:val="BodyText3Char"/>
    <w:rsid w:val="0078553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85532"/>
    <w:rPr>
      <w:rFonts w:ascii="Arial" w:hAnsi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504AA6"/>
    <w:rPr>
      <w:rFonts w:ascii="Arial" w:hAnsi="Arial"/>
      <w:color w:val="0000F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A51C4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51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Classic1">
    <w:name w:val="Table Classic 1"/>
    <w:basedOn w:val="TableNormal"/>
    <w:rsid w:val="003B35FF"/>
    <w:pPr>
      <w:spacing w:before="120" w:line="288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rsid w:val="003B35FF"/>
    <w:pPr>
      <w:spacing w:before="120" w:line="288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3-Accent1">
    <w:name w:val="Medium Grid 3 Accent 1"/>
    <w:basedOn w:val="TableNormal"/>
    <w:uiPriority w:val="69"/>
    <w:rsid w:val="003B35F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F4B9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Shading1-Accent1">
    <w:name w:val="Medium Shading 1 Accent 1"/>
    <w:basedOn w:val="TableNormal"/>
    <w:uiPriority w:val="63"/>
    <w:rsid w:val="0071259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476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648A"/>
    <w:pPr>
      <w:spacing w:before="120" w:line="288" w:lineRule="auto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E63468"/>
    <w:pPr>
      <w:keepNext/>
      <w:numPr>
        <w:numId w:val="2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Heading2">
    <w:name w:val="heading 2"/>
    <w:basedOn w:val="Normal"/>
    <w:next w:val="Normal"/>
    <w:qFormat/>
    <w:rsid w:val="00E63468"/>
    <w:pPr>
      <w:keepNext/>
      <w:numPr>
        <w:ilvl w:val="1"/>
        <w:numId w:val="2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Heading3">
    <w:name w:val="heading 3"/>
    <w:basedOn w:val="Normal"/>
    <w:next w:val="Normal"/>
    <w:qFormat/>
    <w:rsid w:val="00E63468"/>
    <w:pPr>
      <w:keepNext/>
      <w:numPr>
        <w:ilvl w:val="2"/>
        <w:numId w:val="2"/>
      </w:numPr>
      <w:spacing w:before="240" w:after="60"/>
      <w:outlineLvl w:val="2"/>
    </w:pPr>
  </w:style>
  <w:style w:type="paragraph" w:styleId="Heading4">
    <w:name w:val="heading 4"/>
    <w:basedOn w:val="Normal"/>
    <w:next w:val="Normal"/>
    <w:qFormat/>
    <w:rsid w:val="00E63468"/>
    <w:pPr>
      <w:keepNext/>
      <w:numPr>
        <w:ilvl w:val="3"/>
        <w:numId w:val="2"/>
      </w:numPr>
      <w:outlineLvl w:val="3"/>
    </w:pPr>
    <w:rPr>
      <w:b/>
    </w:rPr>
  </w:style>
  <w:style w:type="paragraph" w:styleId="Heading5">
    <w:name w:val="heading 5"/>
    <w:basedOn w:val="Normal"/>
    <w:qFormat/>
    <w:rsid w:val="00E63468"/>
    <w:pPr>
      <w:numPr>
        <w:ilvl w:val="4"/>
        <w:numId w:val="2"/>
      </w:numPr>
      <w:spacing w:before="0" w:line="240" w:lineRule="auto"/>
      <w:outlineLvl w:val="4"/>
    </w:pPr>
    <w:rPr>
      <w:b/>
      <w:i/>
      <w:lang w:val="en-US"/>
    </w:rPr>
  </w:style>
  <w:style w:type="paragraph" w:styleId="Heading6">
    <w:name w:val="heading 6"/>
    <w:basedOn w:val="Normal"/>
    <w:next w:val="Normal"/>
    <w:qFormat/>
    <w:rsid w:val="00E63468"/>
    <w:pPr>
      <w:keepNext/>
      <w:numPr>
        <w:ilvl w:val="5"/>
        <w:numId w:val="2"/>
      </w:numPr>
      <w:jc w:val="center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unhideWhenUsed/>
    <w:qFormat/>
    <w:rsid w:val="0076411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76411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6411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34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634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3468"/>
  </w:style>
  <w:style w:type="paragraph" w:styleId="BodyTextIndent">
    <w:name w:val="Body Text Indent"/>
    <w:basedOn w:val="Normal"/>
    <w:rsid w:val="00E63468"/>
    <w:pPr>
      <w:ind w:firstLine="720"/>
    </w:pPr>
    <w:rPr>
      <w:szCs w:val="20"/>
    </w:rPr>
  </w:style>
  <w:style w:type="paragraph" w:customStyle="1" w:styleId="infoblue">
    <w:name w:val="infoblue"/>
    <w:basedOn w:val="Normal"/>
    <w:next w:val="Normal"/>
    <w:rsid w:val="00E63468"/>
    <w:pPr>
      <w:spacing w:before="0" w:line="240" w:lineRule="auto"/>
    </w:pPr>
    <w:rPr>
      <w:rFonts w:ascii="Verdana" w:hAnsi="Verdana"/>
      <w:i/>
      <w:color w:val="0000FF"/>
      <w:lang w:eastAsia="en-US"/>
    </w:rPr>
  </w:style>
  <w:style w:type="paragraph" w:styleId="BodyText">
    <w:name w:val="Body Text"/>
    <w:basedOn w:val="Normal"/>
    <w:link w:val="BodyTextChar"/>
    <w:rsid w:val="00E63468"/>
    <w:rPr>
      <w:color w:val="0000FF"/>
    </w:rPr>
  </w:style>
  <w:style w:type="paragraph" w:styleId="TOC1">
    <w:name w:val="toc 1"/>
    <w:basedOn w:val="Normal"/>
    <w:next w:val="Normal"/>
    <w:autoRedefine/>
    <w:uiPriority w:val="39"/>
    <w:rsid w:val="00E63468"/>
    <w:pPr>
      <w:spacing w:after="12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rsid w:val="000138AD"/>
    <w:pPr>
      <w:tabs>
        <w:tab w:val="left" w:pos="880"/>
        <w:tab w:val="right" w:leader="dot" w:pos="9019"/>
      </w:tabs>
      <w:spacing w:before="0"/>
      <w:jc w:val="left"/>
    </w:pPr>
    <w:rPr>
      <w:rFonts w:ascii="Arial (W1)" w:hAnsi="Arial (W1)"/>
      <w:noProof/>
      <w:sz w:val="20"/>
    </w:rPr>
  </w:style>
  <w:style w:type="paragraph" w:styleId="TOC3">
    <w:name w:val="toc 3"/>
    <w:basedOn w:val="Normal"/>
    <w:next w:val="Normal"/>
    <w:autoRedefine/>
    <w:uiPriority w:val="39"/>
    <w:rsid w:val="00E63468"/>
    <w:pPr>
      <w:spacing w:before="0"/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E63468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uiPriority w:val="39"/>
    <w:rsid w:val="00E63468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E63468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E63468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E63468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E63468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uiPriority w:val="99"/>
    <w:rsid w:val="00E63468"/>
    <w:rPr>
      <w:color w:val="0000FF"/>
      <w:u w:val="single"/>
    </w:rPr>
  </w:style>
  <w:style w:type="character" w:styleId="FollowedHyperlink">
    <w:name w:val="FollowedHyperlink"/>
    <w:basedOn w:val="DefaultParagraphFont"/>
    <w:rsid w:val="00E63468"/>
    <w:rPr>
      <w:color w:val="800080"/>
      <w:u w:val="single"/>
    </w:rPr>
  </w:style>
  <w:style w:type="paragraph" w:customStyle="1" w:styleId="Comentarios">
    <w:name w:val="Comentarios"/>
    <w:basedOn w:val="Normal"/>
    <w:rsid w:val="00E63468"/>
    <w:pPr>
      <w:keepLines/>
      <w:widowControl w:val="0"/>
      <w:spacing w:before="0" w:line="240" w:lineRule="auto"/>
    </w:pPr>
    <w:rPr>
      <w:i/>
      <w:color w:val="808080"/>
      <w:sz w:val="20"/>
    </w:rPr>
  </w:style>
  <w:style w:type="paragraph" w:customStyle="1" w:styleId="Tabletext">
    <w:name w:val="Tabletext"/>
    <w:basedOn w:val="Normal"/>
    <w:rsid w:val="00E63468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E63468"/>
    <w:pPr>
      <w:spacing w:before="0" w:line="240" w:lineRule="auto"/>
      <w:jc w:val="left"/>
    </w:pPr>
    <w:rPr>
      <w:b/>
      <w:sz w:val="20"/>
    </w:rPr>
  </w:style>
  <w:style w:type="paragraph" w:customStyle="1" w:styleId="InfoBlue0">
    <w:name w:val="InfoBlue"/>
    <w:basedOn w:val="Normal"/>
    <w:next w:val="BodyText"/>
    <w:rsid w:val="00E63468"/>
    <w:pPr>
      <w:widowControl w:val="0"/>
      <w:suppressAutoHyphens/>
      <w:spacing w:before="0" w:after="120" w:line="240" w:lineRule="atLeast"/>
      <w:jc w:val="left"/>
    </w:pPr>
    <w:rPr>
      <w:rFonts w:ascii="Times New Roman" w:hAnsi="Times New Roman"/>
      <w:sz w:val="20"/>
      <w:szCs w:val="20"/>
    </w:rPr>
  </w:style>
  <w:style w:type="paragraph" w:styleId="NormalWeb">
    <w:name w:val="Normal (Web)"/>
    <w:basedOn w:val="Normal"/>
    <w:uiPriority w:val="99"/>
    <w:rsid w:val="00E63468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</w:rPr>
  </w:style>
  <w:style w:type="paragraph" w:styleId="BodyTextIndent2">
    <w:name w:val="Body Text Indent 2"/>
    <w:basedOn w:val="Normal"/>
    <w:rsid w:val="00E63468"/>
    <w:pPr>
      <w:ind w:left="283"/>
    </w:pPr>
    <w:rPr>
      <w:color w:val="0000FF"/>
    </w:rPr>
  </w:style>
  <w:style w:type="paragraph" w:styleId="BalloonText">
    <w:name w:val="Balloon Text"/>
    <w:basedOn w:val="Normal"/>
    <w:link w:val="BalloonTextChar"/>
    <w:rsid w:val="00F95F2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5F28"/>
    <w:rPr>
      <w:rFonts w:ascii="Tahoma" w:hAnsi="Tahoma" w:cs="Tahoma"/>
      <w:sz w:val="16"/>
      <w:szCs w:val="16"/>
      <w:lang w:val="pt-PT"/>
    </w:rPr>
  </w:style>
  <w:style w:type="paragraph" w:styleId="ListParagraph">
    <w:name w:val="List Paragraph"/>
    <w:basedOn w:val="Normal"/>
    <w:uiPriority w:val="34"/>
    <w:qFormat/>
    <w:rsid w:val="00021A54"/>
    <w:pPr>
      <w:ind w:left="720"/>
      <w:contextualSpacing/>
    </w:pPr>
  </w:style>
  <w:style w:type="table" w:styleId="TableGrid">
    <w:name w:val="Table Grid"/>
    <w:basedOn w:val="TableNormal"/>
    <w:rsid w:val="00A823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1B6839"/>
    <w:rPr>
      <w:rFonts w:ascii="Arial" w:hAnsi="Arial"/>
      <w:sz w:val="22"/>
      <w:szCs w:val="24"/>
      <w:lang w:val="pt-PT"/>
    </w:rPr>
  </w:style>
  <w:style w:type="paragraph" w:styleId="DocumentMap">
    <w:name w:val="Document Map"/>
    <w:basedOn w:val="Normal"/>
    <w:link w:val="DocumentMapChar"/>
    <w:rsid w:val="0095300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5300D"/>
    <w:rPr>
      <w:rFonts w:ascii="Tahoma" w:hAnsi="Tahoma" w:cs="Tahoma"/>
      <w:sz w:val="16"/>
      <w:szCs w:val="16"/>
      <w:lang w:val="pt-PT"/>
    </w:rPr>
  </w:style>
  <w:style w:type="character" w:customStyle="1" w:styleId="Estilo15pt">
    <w:name w:val="Estilo 15 pt"/>
    <w:basedOn w:val="DefaultParagraphFont"/>
    <w:rsid w:val="004A3330"/>
    <w:rPr>
      <w:sz w:val="30"/>
    </w:rPr>
  </w:style>
  <w:style w:type="character" w:customStyle="1" w:styleId="FooterChar">
    <w:name w:val="Footer Char"/>
    <w:basedOn w:val="DefaultParagraphFont"/>
    <w:link w:val="Footer"/>
    <w:uiPriority w:val="99"/>
    <w:rsid w:val="00F701F7"/>
    <w:rPr>
      <w:rFonts w:ascii="Arial" w:hAnsi="Arial"/>
      <w:sz w:val="22"/>
      <w:szCs w:val="24"/>
      <w:lang w:val="pt-PT"/>
    </w:rPr>
  </w:style>
  <w:style w:type="character" w:styleId="Emphasis">
    <w:name w:val="Emphasis"/>
    <w:basedOn w:val="DefaultParagraphFont"/>
    <w:uiPriority w:val="20"/>
    <w:qFormat/>
    <w:rsid w:val="00EF14FC"/>
    <w:rPr>
      <w:i/>
      <w:iCs/>
    </w:rPr>
  </w:style>
  <w:style w:type="character" w:customStyle="1" w:styleId="Heading7Char">
    <w:name w:val="Heading 7 Char"/>
    <w:basedOn w:val="DefaultParagraphFont"/>
    <w:link w:val="Heading7"/>
    <w:rsid w:val="0076411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6411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rsid w:val="007641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rsid w:val="00F43C3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43C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43C3A"/>
    <w:rPr>
      <w:rFonts w:ascii="Arial" w:hAnsi="Arial"/>
      <w:lang w:val="pt-PT"/>
    </w:rPr>
  </w:style>
  <w:style w:type="paragraph" w:styleId="CommentSubject">
    <w:name w:val="annotation subject"/>
    <w:basedOn w:val="CommentText"/>
    <w:next w:val="CommentText"/>
    <w:link w:val="CommentSubjectChar"/>
    <w:rsid w:val="00F43C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43C3A"/>
    <w:rPr>
      <w:rFonts w:ascii="Arial" w:hAnsi="Arial"/>
      <w:b/>
      <w:bCs/>
      <w:lang w:val="pt-PT"/>
    </w:rPr>
  </w:style>
  <w:style w:type="character" w:customStyle="1" w:styleId="j-jk9ej-pjvnoc">
    <w:name w:val="j-jk9ej-pjvnoc"/>
    <w:basedOn w:val="DefaultParagraphFont"/>
    <w:rsid w:val="00697F76"/>
  </w:style>
  <w:style w:type="character" w:customStyle="1" w:styleId="HeaderChar">
    <w:name w:val="Header Char"/>
    <w:basedOn w:val="DefaultParagraphFont"/>
    <w:link w:val="Header"/>
    <w:rsid w:val="00B10220"/>
    <w:rPr>
      <w:rFonts w:ascii="Arial" w:hAnsi="Arial"/>
      <w:sz w:val="24"/>
      <w:szCs w:val="24"/>
    </w:rPr>
  </w:style>
  <w:style w:type="paragraph" w:customStyle="1" w:styleId="HeaderEven">
    <w:name w:val="Header Even"/>
    <w:basedOn w:val="NoSpacing"/>
    <w:qFormat/>
    <w:rsid w:val="00C62E17"/>
    <w:pPr>
      <w:pBdr>
        <w:bottom w:val="single" w:sz="4" w:space="1" w:color="4F81BD" w:themeColor="accent1"/>
      </w:pBdr>
      <w:jc w:val="left"/>
    </w:pPr>
    <w:rPr>
      <w:rFonts w:asciiTheme="minorHAnsi" w:eastAsiaTheme="minorEastAsia" w:hAnsiTheme="minorHAnsi" w:cstheme="minorBidi"/>
      <w:b/>
      <w:bCs/>
      <w:color w:val="1F497D" w:themeColor="text2"/>
      <w:sz w:val="20"/>
      <w:szCs w:val="23"/>
      <w:lang w:eastAsia="fr-FR"/>
    </w:rPr>
  </w:style>
  <w:style w:type="paragraph" w:styleId="NoSpacing">
    <w:name w:val="No Spacing"/>
    <w:uiPriority w:val="1"/>
    <w:qFormat/>
    <w:rsid w:val="00C62E17"/>
    <w:pPr>
      <w:jc w:val="both"/>
    </w:pPr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860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860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AB5BC6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ake">
    <w:name w:val="fake"/>
    <w:basedOn w:val="Normal"/>
    <w:rsid w:val="00B129EE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B129EE"/>
    <w:rPr>
      <w:b/>
      <w:bCs/>
    </w:rPr>
  </w:style>
  <w:style w:type="paragraph" w:styleId="BodyText3">
    <w:name w:val="Body Text 3"/>
    <w:basedOn w:val="Normal"/>
    <w:link w:val="BodyText3Char"/>
    <w:rsid w:val="0078553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85532"/>
    <w:rPr>
      <w:rFonts w:ascii="Arial" w:hAnsi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504AA6"/>
    <w:rPr>
      <w:rFonts w:ascii="Arial" w:hAnsi="Arial"/>
      <w:color w:val="0000FF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A51C4F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51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Classic1">
    <w:name w:val="Table Classic 1"/>
    <w:basedOn w:val="TableNormal"/>
    <w:rsid w:val="003B35FF"/>
    <w:pPr>
      <w:spacing w:before="120" w:line="288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5">
    <w:name w:val="Table List 5"/>
    <w:basedOn w:val="TableNormal"/>
    <w:rsid w:val="003B35FF"/>
    <w:pPr>
      <w:spacing w:before="120" w:line="288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Grid3-Accent1">
    <w:name w:val="Medium Grid 3 Accent 1"/>
    <w:basedOn w:val="TableNormal"/>
    <w:uiPriority w:val="69"/>
    <w:rsid w:val="003B35F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F4B9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Shading1-Accent1">
    <w:name w:val="Medium Shading 1 Accent 1"/>
    <w:basedOn w:val="TableNormal"/>
    <w:uiPriority w:val="63"/>
    <w:rsid w:val="0071259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476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7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5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Projetos\Carrefour\Documento%20de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6DC51-088E-4A75-879B-8978C461B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Visao.dot</Template>
  <TotalTime>312</TotalTime>
  <Pages>6</Pages>
  <Words>630</Words>
  <Characters>3407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&lt;Nome do Projeto&gt;</vt:lpstr>
      <vt:lpstr>&lt;Nome do Projeto&gt;</vt:lpstr>
    </vt:vector>
  </TitlesOfParts>
  <Company>Federal Case</Company>
  <LinksUpToDate>false</LinksUpToDate>
  <CharactersWithSpaces>4029</CharactersWithSpaces>
  <SharedDoc>false</SharedDoc>
  <HLinks>
    <vt:vector size="156" baseType="variant">
      <vt:variant>
        <vt:i4>1966129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_Toc127934463</vt:lpwstr>
      </vt:variant>
      <vt:variant>
        <vt:i4>1966129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_Toc127934463</vt:lpwstr>
      </vt:variant>
      <vt:variant>
        <vt:i4>1966129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_Toc127934462</vt:lpwstr>
      </vt:variant>
      <vt:variant>
        <vt:i4>1966129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_Toc127934461</vt:lpwstr>
      </vt:variant>
      <vt:variant>
        <vt:i4>1966129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_Toc127934460</vt:lpwstr>
      </vt:variant>
      <vt:variant>
        <vt:i4>1900593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_Toc127934459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_Toc127934458</vt:lpwstr>
      </vt:variant>
      <vt:variant>
        <vt:i4>1900593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_Toc127934457</vt:lpwstr>
      </vt:variant>
      <vt:variant>
        <vt:i4>1835057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_Toc127934449</vt:lpwstr>
      </vt:variant>
      <vt:variant>
        <vt:i4>1835057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_Toc127934449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_Toc127934448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_Toc127934447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_Toc127934446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_Toc127934445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_Toc127934444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_Toc127934443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_Toc127934442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_Toc127934441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_Toc127934440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_Toc127934439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_Toc127934438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_Toc127934437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_Toc127934436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_Toc127934435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_Toc127934434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_Toc127934433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Administrator</dc:creator>
  <cp:lastModifiedBy>J. N.</cp:lastModifiedBy>
  <cp:revision>12</cp:revision>
  <cp:lastPrinted>2013-03-05T16:34:00Z</cp:lastPrinted>
  <dcterms:created xsi:type="dcterms:W3CDTF">2014-01-15T13:41:00Z</dcterms:created>
  <dcterms:modified xsi:type="dcterms:W3CDTF">2014-02-19T16:32:00Z</dcterms:modified>
</cp:coreProperties>
</file>